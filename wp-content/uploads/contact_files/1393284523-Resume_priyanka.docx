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6DCA" w:rsidRDefault="00D87ED5">
      <w:pPr>
        <w:spacing w:before="64"/>
        <w:ind w:left="4009" w:right="4094" w:firstLine="53"/>
        <w:jc w:val="center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Pr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yanka</w:t>
      </w:r>
      <w:proofErr w:type="spellEnd"/>
      <w:r>
        <w:rPr>
          <w:spacing w:val="1"/>
          <w:sz w:val="22"/>
          <w:szCs w:val="22"/>
        </w:rPr>
        <w:t xml:space="preserve"> </w:t>
      </w:r>
      <w:proofErr w:type="spellStart"/>
      <w:r>
        <w:rPr>
          <w:spacing w:val="-1"/>
          <w:sz w:val="22"/>
          <w:szCs w:val="22"/>
        </w:rPr>
        <w:t>G</w:t>
      </w:r>
      <w:r>
        <w:rPr>
          <w:sz w:val="22"/>
          <w:szCs w:val="22"/>
        </w:rPr>
        <w:t>oyal</w:t>
      </w:r>
      <w:proofErr w:type="spellEnd"/>
      <w:r>
        <w:fldChar w:fldCharType="begin"/>
      </w:r>
      <w:r>
        <w:instrText xml:space="preserve"> HYPERLINK "mailto:goyalp2006@gmail.com" \h </w:instrText>
      </w:r>
      <w:r>
        <w:fldChar w:fldCharType="separate"/>
      </w:r>
      <w:r>
        <w:rPr>
          <w:sz w:val="22"/>
          <w:szCs w:val="22"/>
        </w:rPr>
        <w:t xml:space="preserve"> goya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p2006</w:t>
      </w:r>
      <w:r>
        <w:rPr>
          <w:spacing w:val="-1"/>
          <w:sz w:val="22"/>
          <w:szCs w:val="22"/>
        </w:rPr>
        <w:t>@</w:t>
      </w:r>
      <w:r>
        <w:rPr>
          <w:sz w:val="22"/>
          <w:szCs w:val="22"/>
        </w:rPr>
        <w:t>g</w:t>
      </w:r>
      <w:r>
        <w:rPr>
          <w:spacing w:val="1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il.</w:t>
      </w:r>
      <w:proofErr w:type="gramEnd"/>
      <w:r>
        <w:rPr>
          <w:spacing w:val="1"/>
          <w:sz w:val="22"/>
          <w:szCs w:val="22"/>
        </w:rPr>
        <w:fldChar w:fldCharType="end"/>
      </w:r>
      <w:hyperlink>
        <w:proofErr w:type="gramStart"/>
        <w:r>
          <w:rPr>
            <w:sz w:val="22"/>
            <w:szCs w:val="22"/>
          </w:rPr>
          <w:t>com</w:t>
        </w:r>
        <w:proofErr w:type="gramEnd"/>
        <w:r>
          <w:rPr>
            <w:sz w:val="22"/>
            <w:szCs w:val="22"/>
          </w:rPr>
          <w:t xml:space="preserve"> </w:t>
        </w:r>
        <w:proofErr w:type="spellStart"/>
        <w:r>
          <w:rPr>
            <w:sz w:val="22"/>
            <w:szCs w:val="22"/>
          </w:rPr>
          <w:t>Ph</w:t>
        </w:r>
        <w:proofErr w:type="spellEnd"/>
        <w:r>
          <w:rPr>
            <w:sz w:val="22"/>
            <w:szCs w:val="22"/>
          </w:rPr>
          <w:t>:</w:t>
        </w:r>
        <w:r>
          <w:rPr>
            <w:spacing w:val="2"/>
            <w:sz w:val="22"/>
            <w:szCs w:val="22"/>
          </w:rPr>
          <w:t xml:space="preserve"> </w:t>
        </w:r>
        <w:r>
          <w:rPr>
            <w:sz w:val="22"/>
            <w:szCs w:val="22"/>
          </w:rPr>
          <w:t>916-281-4596</w:t>
        </w:r>
      </w:hyperlink>
    </w:p>
    <w:p w:rsidR="00A56DCA" w:rsidRDefault="00D87ED5">
      <w:pPr>
        <w:spacing w:before="1"/>
        <w:ind w:left="2897" w:right="2864"/>
        <w:jc w:val="center"/>
        <w:rPr>
          <w:sz w:val="22"/>
          <w:szCs w:val="22"/>
        </w:rPr>
      </w:pPr>
      <w:r>
        <w:rPr>
          <w:sz w:val="22"/>
          <w:szCs w:val="22"/>
        </w:rPr>
        <w:t>3560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F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ora</w:t>
      </w:r>
      <w:r>
        <w:rPr>
          <w:spacing w:val="-3"/>
          <w:sz w:val="22"/>
          <w:szCs w:val="22"/>
        </w:rPr>
        <w:t xml:space="preserve"> </w:t>
      </w:r>
      <w:r>
        <w:rPr>
          <w:spacing w:val="-13"/>
          <w:sz w:val="22"/>
          <w:szCs w:val="22"/>
        </w:rPr>
        <w:t>V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a</w:t>
      </w:r>
      <w:r>
        <w:rPr>
          <w:spacing w:val="-13"/>
          <w:sz w:val="22"/>
          <w:szCs w:val="22"/>
        </w:rPr>
        <w:t xml:space="preserve"> </w:t>
      </w:r>
      <w:r>
        <w:rPr>
          <w:spacing w:val="-17"/>
          <w:sz w:val="22"/>
          <w:szCs w:val="22"/>
        </w:rPr>
        <w:t>A</w:t>
      </w:r>
      <w:r>
        <w:rPr>
          <w:sz w:val="22"/>
          <w:szCs w:val="22"/>
        </w:rPr>
        <w:t>venue,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San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C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ara,</w:t>
      </w:r>
      <w:r>
        <w:rPr>
          <w:spacing w:val="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C</w:t>
      </w:r>
      <w:r>
        <w:rPr>
          <w:sz w:val="22"/>
          <w:szCs w:val="22"/>
        </w:rPr>
        <w:t>A</w:t>
      </w:r>
      <w:r>
        <w:rPr>
          <w:spacing w:val="-12"/>
          <w:sz w:val="22"/>
          <w:szCs w:val="22"/>
        </w:rPr>
        <w:t xml:space="preserve"> </w:t>
      </w:r>
      <w:r>
        <w:rPr>
          <w:sz w:val="22"/>
          <w:szCs w:val="22"/>
        </w:rPr>
        <w:t>–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95051</w:t>
      </w:r>
    </w:p>
    <w:p w:rsidR="00A56DCA" w:rsidRDefault="00A56DCA">
      <w:pPr>
        <w:spacing w:before="17" w:line="240" w:lineRule="exact"/>
        <w:rPr>
          <w:sz w:val="24"/>
          <w:szCs w:val="24"/>
        </w:rPr>
      </w:pPr>
    </w:p>
    <w:p w:rsidR="00A56DCA" w:rsidRDefault="00D87ED5">
      <w:pPr>
        <w:spacing w:line="240" w:lineRule="exact"/>
        <w:ind w:left="156" w:right="174"/>
        <w:rPr>
          <w:sz w:val="22"/>
          <w:szCs w:val="22"/>
        </w:rPr>
      </w:pPr>
      <w:r w:rsidRPr="00D848B9">
        <w:rPr>
          <w:sz w:val="22"/>
          <w:szCs w:val="22"/>
        </w:rPr>
        <w:t>Summary:</w:t>
      </w:r>
      <w:r w:rsidRPr="00D848B9">
        <w:rPr>
          <w:spacing w:val="18"/>
          <w:sz w:val="22"/>
          <w:szCs w:val="22"/>
        </w:rPr>
        <w:t xml:space="preserve"> </w:t>
      </w:r>
      <w:r w:rsidRPr="00D848B9">
        <w:rPr>
          <w:sz w:val="22"/>
          <w:szCs w:val="22"/>
        </w:rPr>
        <w:t>A</w:t>
      </w:r>
      <w:r w:rsidRPr="00D848B9">
        <w:rPr>
          <w:spacing w:val="20"/>
          <w:sz w:val="22"/>
          <w:szCs w:val="22"/>
        </w:rPr>
        <w:t xml:space="preserve"> </w:t>
      </w:r>
      <w:r w:rsidRPr="00D848B9">
        <w:rPr>
          <w:sz w:val="22"/>
          <w:szCs w:val="22"/>
        </w:rPr>
        <w:t>se</w:t>
      </w:r>
      <w:r w:rsidRPr="00D848B9">
        <w:rPr>
          <w:spacing w:val="-1"/>
          <w:sz w:val="22"/>
          <w:szCs w:val="22"/>
        </w:rPr>
        <w:t>l</w:t>
      </w:r>
      <w:r w:rsidRPr="00D848B9">
        <w:rPr>
          <w:sz w:val="22"/>
          <w:szCs w:val="22"/>
        </w:rPr>
        <w:t>f</w:t>
      </w:r>
      <w:r w:rsidRPr="00D848B9">
        <w:rPr>
          <w:spacing w:val="-1"/>
          <w:sz w:val="22"/>
          <w:szCs w:val="22"/>
        </w:rPr>
        <w:t>-</w:t>
      </w:r>
      <w:r w:rsidRPr="00D848B9">
        <w:rPr>
          <w:spacing w:val="1"/>
          <w:sz w:val="22"/>
          <w:szCs w:val="22"/>
        </w:rPr>
        <w:t>m</w:t>
      </w:r>
      <w:r w:rsidRPr="00D848B9">
        <w:rPr>
          <w:sz w:val="22"/>
          <w:szCs w:val="22"/>
        </w:rPr>
        <w:t>o</w:t>
      </w:r>
      <w:r w:rsidRPr="00D848B9">
        <w:rPr>
          <w:spacing w:val="1"/>
          <w:sz w:val="22"/>
          <w:szCs w:val="22"/>
        </w:rPr>
        <w:t>t</w:t>
      </w:r>
      <w:r w:rsidRPr="00D848B9">
        <w:rPr>
          <w:spacing w:val="-1"/>
          <w:sz w:val="22"/>
          <w:szCs w:val="22"/>
        </w:rPr>
        <w:t>i</w:t>
      </w:r>
      <w:r w:rsidRPr="00D848B9">
        <w:rPr>
          <w:sz w:val="22"/>
          <w:szCs w:val="22"/>
        </w:rPr>
        <w:t>va</w:t>
      </w:r>
      <w:r w:rsidRPr="00D848B9">
        <w:rPr>
          <w:spacing w:val="1"/>
          <w:sz w:val="22"/>
          <w:szCs w:val="22"/>
        </w:rPr>
        <w:t>t</w:t>
      </w:r>
      <w:r w:rsidRPr="00D848B9">
        <w:rPr>
          <w:spacing w:val="-2"/>
          <w:sz w:val="22"/>
          <w:szCs w:val="22"/>
        </w:rPr>
        <w:t>e</w:t>
      </w:r>
      <w:r w:rsidRPr="00D848B9">
        <w:rPr>
          <w:sz w:val="22"/>
          <w:szCs w:val="22"/>
        </w:rPr>
        <w:t>d,</w:t>
      </w:r>
      <w:r w:rsidRPr="00D848B9">
        <w:rPr>
          <w:spacing w:val="31"/>
          <w:sz w:val="22"/>
          <w:szCs w:val="22"/>
        </w:rPr>
        <w:t xml:space="preserve"> </w:t>
      </w:r>
      <w:r w:rsidRPr="00D848B9">
        <w:rPr>
          <w:spacing w:val="2"/>
          <w:sz w:val="22"/>
          <w:szCs w:val="22"/>
        </w:rPr>
        <w:t>d</w:t>
      </w:r>
      <w:r w:rsidRPr="00D848B9">
        <w:rPr>
          <w:spacing w:val="-2"/>
          <w:sz w:val="22"/>
          <w:szCs w:val="22"/>
        </w:rPr>
        <w:t>e</w:t>
      </w:r>
      <w:r w:rsidRPr="00D848B9">
        <w:rPr>
          <w:sz w:val="22"/>
          <w:szCs w:val="22"/>
        </w:rPr>
        <w:t>c</w:t>
      </w:r>
      <w:r w:rsidRPr="00D848B9">
        <w:rPr>
          <w:spacing w:val="-1"/>
          <w:sz w:val="22"/>
          <w:szCs w:val="22"/>
        </w:rPr>
        <w:t>i</w:t>
      </w:r>
      <w:r w:rsidRPr="00D848B9">
        <w:rPr>
          <w:spacing w:val="2"/>
          <w:sz w:val="22"/>
          <w:szCs w:val="22"/>
        </w:rPr>
        <w:t>s</w:t>
      </w:r>
      <w:r w:rsidRPr="00D848B9">
        <w:rPr>
          <w:spacing w:val="1"/>
          <w:sz w:val="22"/>
          <w:szCs w:val="22"/>
        </w:rPr>
        <w:t>i</w:t>
      </w:r>
      <w:r w:rsidRPr="00D848B9">
        <w:rPr>
          <w:sz w:val="22"/>
          <w:szCs w:val="22"/>
        </w:rPr>
        <w:t>ve</w:t>
      </w:r>
      <w:r w:rsidRPr="00D848B9">
        <w:rPr>
          <w:spacing w:val="29"/>
          <w:sz w:val="22"/>
          <w:szCs w:val="22"/>
        </w:rPr>
        <w:t xml:space="preserve"> </w:t>
      </w:r>
      <w:r w:rsidRPr="00D848B9">
        <w:rPr>
          <w:sz w:val="22"/>
          <w:szCs w:val="22"/>
        </w:rPr>
        <w:t>and</w:t>
      </w:r>
      <w:r w:rsidRPr="00D848B9">
        <w:rPr>
          <w:spacing w:val="33"/>
          <w:sz w:val="22"/>
          <w:szCs w:val="22"/>
        </w:rPr>
        <w:t xml:space="preserve"> </w:t>
      </w:r>
      <w:r w:rsidRPr="00D848B9">
        <w:rPr>
          <w:spacing w:val="-2"/>
          <w:sz w:val="22"/>
          <w:szCs w:val="22"/>
        </w:rPr>
        <w:t>e</w:t>
      </w:r>
      <w:r w:rsidRPr="00D848B9">
        <w:rPr>
          <w:sz w:val="22"/>
          <w:szCs w:val="22"/>
        </w:rPr>
        <w:t>ne</w:t>
      </w:r>
      <w:r w:rsidRPr="00D848B9">
        <w:rPr>
          <w:spacing w:val="-5"/>
          <w:sz w:val="22"/>
          <w:szCs w:val="22"/>
        </w:rPr>
        <w:t>r</w:t>
      </w:r>
      <w:r w:rsidRPr="00D848B9">
        <w:rPr>
          <w:sz w:val="22"/>
          <w:szCs w:val="22"/>
        </w:rPr>
        <w:t>ge</w:t>
      </w:r>
      <w:r w:rsidRPr="00D848B9">
        <w:rPr>
          <w:spacing w:val="1"/>
          <w:sz w:val="22"/>
          <w:szCs w:val="22"/>
        </w:rPr>
        <w:t>t</w:t>
      </w:r>
      <w:r w:rsidRPr="00D848B9">
        <w:rPr>
          <w:spacing w:val="-1"/>
          <w:sz w:val="22"/>
          <w:szCs w:val="22"/>
        </w:rPr>
        <w:t>i</w:t>
      </w:r>
      <w:r w:rsidRPr="00D848B9">
        <w:rPr>
          <w:sz w:val="22"/>
          <w:szCs w:val="22"/>
        </w:rPr>
        <w:t>c</w:t>
      </w:r>
      <w:r w:rsidRPr="00D848B9">
        <w:rPr>
          <w:spacing w:val="33"/>
          <w:sz w:val="22"/>
          <w:szCs w:val="22"/>
        </w:rPr>
        <w:t xml:space="preserve"> </w:t>
      </w:r>
      <w:r w:rsidRPr="00D848B9">
        <w:rPr>
          <w:sz w:val="22"/>
          <w:szCs w:val="22"/>
        </w:rPr>
        <w:t>pro</w:t>
      </w:r>
      <w:r w:rsidRPr="00D848B9">
        <w:rPr>
          <w:spacing w:val="-1"/>
          <w:sz w:val="22"/>
          <w:szCs w:val="22"/>
        </w:rPr>
        <w:t>f</w:t>
      </w:r>
      <w:r w:rsidRPr="00D848B9">
        <w:rPr>
          <w:spacing w:val="2"/>
          <w:sz w:val="22"/>
          <w:szCs w:val="22"/>
        </w:rPr>
        <w:t>e</w:t>
      </w:r>
      <w:r w:rsidRPr="00D848B9">
        <w:rPr>
          <w:spacing w:val="-2"/>
          <w:sz w:val="22"/>
          <w:szCs w:val="22"/>
        </w:rPr>
        <w:t>ss</w:t>
      </w:r>
      <w:r w:rsidRPr="00D848B9">
        <w:rPr>
          <w:spacing w:val="1"/>
          <w:sz w:val="22"/>
          <w:szCs w:val="22"/>
        </w:rPr>
        <w:t>i</w:t>
      </w:r>
      <w:r w:rsidRPr="00D848B9">
        <w:rPr>
          <w:sz w:val="22"/>
          <w:szCs w:val="22"/>
        </w:rPr>
        <w:t>on</w:t>
      </w:r>
      <w:r w:rsidRPr="00D848B9">
        <w:rPr>
          <w:spacing w:val="-2"/>
          <w:sz w:val="22"/>
          <w:szCs w:val="22"/>
        </w:rPr>
        <w:t>a</w:t>
      </w:r>
      <w:r w:rsidRPr="00D848B9">
        <w:rPr>
          <w:sz w:val="22"/>
          <w:szCs w:val="22"/>
        </w:rPr>
        <w:t>l</w:t>
      </w:r>
      <w:r w:rsidRPr="00D848B9">
        <w:rPr>
          <w:spacing w:val="33"/>
          <w:sz w:val="22"/>
          <w:szCs w:val="22"/>
        </w:rPr>
        <w:t xml:space="preserve"> </w:t>
      </w:r>
      <w:r w:rsidRPr="00D848B9">
        <w:rPr>
          <w:spacing w:val="-1"/>
          <w:sz w:val="22"/>
          <w:szCs w:val="22"/>
        </w:rPr>
        <w:t>w</w:t>
      </w:r>
      <w:r w:rsidRPr="00D848B9">
        <w:rPr>
          <w:spacing w:val="1"/>
          <w:sz w:val="22"/>
          <w:szCs w:val="22"/>
        </w:rPr>
        <w:t>it</w:t>
      </w:r>
      <w:r w:rsidRPr="00D848B9">
        <w:rPr>
          <w:sz w:val="22"/>
          <w:szCs w:val="22"/>
        </w:rPr>
        <w:t>h</w:t>
      </w:r>
      <w:r w:rsidRPr="00D848B9">
        <w:rPr>
          <w:spacing w:val="31"/>
          <w:sz w:val="22"/>
          <w:szCs w:val="22"/>
        </w:rPr>
        <w:t xml:space="preserve"> </w:t>
      </w:r>
      <w:proofErr w:type="spellStart"/>
      <w:r w:rsidRPr="00D848B9">
        <w:rPr>
          <w:sz w:val="22"/>
          <w:szCs w:val="22"/>
        </w:rPr>
        <w:t>Ma</w:t>
      </w:r>
      <w:r w:rsidRPr="00D848B9">
        <w:rPr>
          <w:spacing w:val="-2"/>
          <w:sz w:val="22"/>
          <w:szCs w:val="22"/>
        </w:rPr>
        <w:t>s</w:t>
      </w:r>
      <w:r w:rsidRPr="00D848B9">
        <w:rPr>
          <w:spacing w:val="3"/>
          <w:sz w:val="22"/>
          <w:szCs w:val="22"/>
        </w:rPr>
        <w:t>t</w:t>
      </w:r>
      <w:r w:rsidRPr="00D848B9">
        <w:rPr>
          <w:spacing w:val="-2"/>
          <w:sz w:val="22"/>
          <w:szCs w:val="22"/>
        </w:rPr>
        <w:t>e</w:t>
      </w:r>
      <w:r w:rsidRPr="00D848B9">
        <w:rPr>
          <w:sz w:val="22"/>
          <w:szCs w:val="22"/>
        </w:rPr>
        <w:t>rs</w:t>
      </w:r>
      <w:proofErr w:type="spellEnd"/>
      <w:r w:rsidRPr="00D848B9">
        <w:rPr>
          <w:spacing w:val="31"/>
          <w:sz w:val="22"/>
          <w:szCs w:val="22"/>
        </w:rPr>
        <w:t xml:space="preserve"> </w:t>
      </w:r>
      <w:r w:rsidRPr="00D848B9">
        <w:rPr>
          <w:spacing w:val="-1"/>
          <w:sz w:val="22"/>
          <w:szCs w:val="22"/>
        </w:rPr>
        <w:t>D</w:t>
      </w:r>
      <w:r w:rsidRPr="00D848B9">
        <w:rPr>
          <w:sz w:val="22"/>
          <w:szCs w:val="22"/>
        </w:rPr>
        <w:t>egree</w:t>
      </w:r>
      <w:r w:rsidRPr="00D848B9">
        <w:rPr>
          <w:spacing w:val="31"/>
          <w:sz w:val="22"/>
          <w:szCs w:val="22"/>
        </w:rPr>
        <w:t xml:space="preserve"> </w:t>
      </w:r>
      <w:r w:rsidRPr="00D848B9">
        <w:rPr>
          <w:spacing w:val="1"/>
          <w:sz w:val="22"/>
          <w:szCs w:val="22"/>
        </w:rPr>
        <w:t>i</w:t>
      </w:r>
      <w:r w:rsidRPr="00D848B9">
        <w:rPr>
          <w:sz w:val="22"/>
          <w:szCs w:val="22"/>
        </w:rPr>
        <w:t>n</w:t>
      </w:r>
      <w:r w:rsidRPr="00D848B9">
        <w:rPr>
          <w:spacing w:val="31"/>
          <w:sz w:val="22"/>
          <w:szCs w:val="22"/>
        </w:rPr>
        <w:t xml:space="preserve"> </w:t>
      </w:r>
      <w:r w:rsidRPr="00D848B9">
        <w:rPr>
          <w:spacing w:val="-1"/>
          <w:sz w:val="22"/>
          <w:szCs w:val="22"/>
        </w:rPr>
        <w:t>C</w:t>
      </w:r>
      <w:r w:rsidRPr="00D848B9">
        <w:rPr>
          <w:sz w:val="22"/>
          <w:szCs w:val="22"/>
        </w:rPr>
        <w:t>o</w:t>
      </w:r>
      <w:r w:rsidRPr="00D848B9">
        <w:rPr>
          <w:spacing w:val="1"/>
          <w:sz w:val="22"/>
          <w:szCs w:val="22"/>
        </w:rPr>
        <w:t>m</w:t>
      </w:r>
      <w:r w:rsidRPr="00D848B9">
        <w:rPr>
          <w:sz w:val="22"/>
          <w:szCs w:val="22"/>
        </w:rPr>
        <w:t>pu</w:t>
      </w:r>
      <w:r w:rsidRPr="00D848B9">
        <w:rPr>
          <w:spacing w:val="-1"/>
          <w:sz w:val="22"/>
          <w:szCs w:val="22"/>
        </w:rPr>
        <w:t>t</w:t>
      </w:r>
      <w:r w:rsidRPr="00D848B9">
        <w:rPr>
          <w:sz w:val="22"/>
          <w:szCs w:val="22"/>
        </w:rPr>
        <w:t>er</w:t>
      </w:r>
      <w:r w:rsidRPr="00D848B9">
        <w:rPr>
          <w:spacing w:val="33"/>
          <w:sz w:val="22"/>
          <w:szCs w:val="22"/>
        </w:rPr>
        <w:t xml:space="preserve"> </w:t>
      </w:r>
      <w:r w:rsidRPr="00D848B9">
        <w:rPr>
          <w:sz w:val="22"/>
          <w:szCs w:val="22"/>
        </w:rPr>
        <w:t>S</w:t>
      </w:r>
      <w:r w:rsidRPr="00D848B9">
        <w:rPr>
          <w:spacing w:val="-2"/>
          <w:sz w:val="22"/>
          <w:szCs w:val="22"/>
        </w:rPr>
        <w:t>c</w:t>
      </w:r>
      <w:r w:rsidRPr="00D848B9">
        <w:rPr>
          <w:spacing w:val="3"/>
          <w:sz w:val="22"/>
          <w:szCs w:val="22"/>
        </w:rPr>
        <w:t>i</w:t>
      </w:r>
      <w:r w:rsidRPr="00D848B9">
        <w:rPr>
          <w:spacing w:val="-2"/>
          <w:sz w:val="22"/>
          <w:szCs w:val="22"/>
        </w:rPr>
        <w:t>e</w:t>
      </w:r>
      <w:r w:rsidRPr="00D848B9">
        <w:rPr>
          <w:sz w:val="22"/>
          <w:szCs w:val="22"/>
        </w:rPr>
        <w:t>nces</w:t>
      </w:r>
      <w:r>
        <w:rPr>
          <w:sz w:val="22"/>
          <w:szCs w:val="22"/>
        </w:rPr>
        <w:t xml:space="preserve"> from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San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C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ara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U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vers</w:t>
      </w:r>
      <w:r>
        <w:rPr>
          <w:spacing w:val="1"/>
          <w:sz w:val="22"/>
          <w:szCs w:val="22"/>
        </w:rPr>
        <w:t>it</w:t>
      </w:r>
      <w:r>
        <w:rPr>
          <w:spacing w:val="-14"/>
          <w:sz w:val="22"/>
          <w:szCs w:val="22"/>
        </w:rPr>
        <w:t>y</w:t>
      </w:r>
      <w:r>
        <w:rPr>
          <w:sz w:val="22"/>
          <w:szCs w:val="22"/>
        </w:rPr>
        <w:t>,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co</w:t>
      </w:r>
      <w:r>
        <w:rPr>
          <w:spacing w:val="1"/>
          <w:sz w:val="22"/>
          <w:szCs w:val="22"/>
        </w:rPr>
        <w:t>m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lim</w:t>
      </w:r>
      <w:r>
        <w:rPr>
          <w:sz w:val="22"/>
          <w:szCs w:val="22"/>
        </w:rPr>
        <w:t>en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ed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pacing w:val="1"/>
          <w:sz w:val="22"/>
          <w:szCs w:val="22"/>
        </w:rPr>
        <w:t>it</w:t>
      </w:r>
      <w:r>
        <w:rPr>
          <w:sz w:val="22"/>
          <w:szCs w:val="22"/>
        </w:rPr>
        <w:t>h</w:t>
      </w:r>
      <w:r>
        <w:rPr>
          <w:spacing w:val="1"/>
          <w:sz w:val="22"/>
          <w:szCs w:val="22"/>
        </w:rPr>
        <w:t xml:space="preserve"> t</w:t>
      </w:r>
      <w:r>
        <w:rPr>
          <w:sz w:val="22"/>
          <w:szCs w:val="22"/>
        </w:rPr>
        <w:t>rack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record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successfu</w:t>
      </w:r>
      <w:r>
        <w:rPr>
          <w:spacing w:val="1"/>
          <w:sz w:val="22"/>
          <w:szCs w:val="22"/>
        </w:rPr>
        <w:t>ll</w:t>
      </w:r>
      <w:r>
        <w:rPr>
          <w:sz w:val="22"/>
          <w:szCs w:val="22"/>
        </w:rPr>
        <w:t>y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de</w:t>
      </w:r>
      <w:r>
        <w:rPr>
          <w:spacing w:val="1"/>
          <w:sz w:val="22"/>
          <w:szCs w:val="22"/>
        </w:rPr>
        <w:t>li</w:t>
      </w:r>
      <w:r>
        <w:rPr>
          <w:sz w:val="22"/>
          <w:szCs w:val="22"/>
        </w:rPr>
        <w:t>vered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pro</w:t>
      </w:r>
      <w:r>
        <w:rPr>
          <w:spacing w:val="1"/>
          <w:sz w:val="22"/>
          <w:szCs w:val="22"/>
        </w:rPr>
        <w:t>j</w:t>
      </w:r>
      <w:r>
        <w:rPr>
          <w:sz w:val="22"/>
          <w:szCs w:val="22"/>
        </w:rPr>
        <w:t>ec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s.</w:t>
      </w:r>
    </w:p>
    <w:p w:rsidR="00A56DCA" w:rsidRDefault="00A56DCA">
      <w:pPr>
        <w:spacing w:before="20" w:line="260" w:lineRule="exact"/>
        <w:rPr>
          <w:sz w:val="26"/>
          <w:szCs w:val="26"/>
        </w:rPr>
      </w:pPr>
    </w:p>
    <w:p w:rsidR="00A56DCA" w:rsidRDefault="00D87ED5">
      <w:pPr>
        <w:ind w:left="156"/>
        <w:rPr>
          <w:sz w:val="22"/>
          <w:szCs w:val="22"/>
        </w:rPr>
      </w:pPr>
      <w:proofErr w:type="gramStart"/>
      <w:r>
        <w:rPr>
          <w:spacing w:val="1"/>
          <w:w w:val="211"/>
          <w:sz w:val="24"/>
          <w:szCs w:val="24"/>
        </w:rPr>
        <w:t>▪</w:t>
      </w:r>
      <w:r>
        <w:rPr>
          <w:sz w:val="22"/>
          <w:szCs w:val="22"/>
        </w:rPr>
        <w:t>Exper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ence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pacing w:val="1"/>
          <w:sz w:val="22"/>
          <w:szCs w:val="22"/>
        </w:rPr>
        <w:t>it</w:t>
      </w:r>
      <w:r>
        <w:rPr>
          <w:sz w:val="22"/>
          <w:szCs w:val="22"/>
        </w:rPr>
        <w:t>h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O</w:t>
      </w:r>
      <w:r>
        <w:rPr>
          <w:sz w:val="22"/>
          <w:szCs w:val="22"/>
        </w:rPr>
        <w:t>b</w:t>
      </w:r>
      <w:r>
        <w:rPr>
          <w:spacing w:val="1"/>
          <w:sz w:val="22"/>
          <w:szCs w:val="22"/>
        </w:rPr>
        <w:t>j</w:t>
      </w:r>
      <w:r>
        <w:rPr>
          <w:sz w:val="22"/>
          <w:szCs w:val="22"/>
        </w:rPr>
        <w:t>ect</w:t>
      </w:r>
      <w:r>
        <w:rPr>
          <w:spacing w:val="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O</w:t>
      </w:r>
      <w:r>
        <w:rPr>
          <w:sz w:val="22"/>
          <w:szCs w:val="22"/>
        </w:rPr>
        <w:t>r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en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ed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Progra</w:t>
      </w:r>
      <w:r>
        <w:rPr>
          <w:spacing w:val="1"/>
          <w:sz w:val="22"/>
          <w:szCs w:val="22"/>
        </w:rPr>
        <w:t>mmi</w:t>
      </w:r>
      <w:r>
        <w:rPr>
          <w:sz w:val="22"/>
          <w:szCs w:val="22"/>
        </w:rPr>
        <w:t>ng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concep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us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Java.</w:t>
      </w:r>
      <w:proofErr w:type="gramEnd"/>
    </w:p>
    <w:p w:rsidR="00A56DCA" w:rsidRDefault="00D87ED5">
      <w:pPr>
        <w:spacing w:before="18"/>
        <w:ind w:left="156"/>
        <w:rPr>
          <w:sz w:val="22"/>
          <w:szCs w:val="22"/>
        </w:rPr>
      </w:pPr>
      <w:proofErr w:type="gramStart"/>
      <w:r>
        <w:rPr>
          <w:spacing w:val="1"/>
          <w:w w:val="211"/>
          <w:sz w:val="24"/>
          <w:szCs w:val="24"/>
        </w:rPr>
        <w:t>▪</w:t>
      </w:r>
      <w:r>
        <w:rPr>
          <w:spacing w:val="-1"/>
          <w:sz w:val="22"/>
          <w:szCs w:val="22"/>
        </w:rPr>
        <w:t>U</w:t>
      </w:r>
      <w:r>
        <w:rPr>
          <w:sz w:val="22"/>
          <w:szCs w:val="22"/>
        </w:rPr>
        <w:t>nders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and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eb</w:t>
      </w:r>
      <w:r>
        <w:rPr>
          <w:spacing w:val="1"/>
          <w:sz w:val="22"/>
          <w:szCs w:val="22"/>
        </w:rPr>
        <w:t xml:space="preserve"> t</w:t>
      </w:r>
      <w:r>
        <w:rPr>
          <w:sz w:val="22"/>
          <w:szCs w:val="22"/>
        </w:rPr>
        <w:t>echno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og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es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deve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op</w:t>
      </w:r>
      <w:r>
        <w:rPr>
          <w:spacing w:val="1"/>
          <w:sz w:val="22"/>
          <w:szCs w:val="22"/>
        </w:rPr>
        <w:t>m</w:t>
      </w:r>
      <w:r>
        <w:rPr>
          <w:sz w:val="22"/>
          <w:szCs w:val="22"/>
        </w:rPr>
        <w:t>en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.</w:t>
      </w:r>
      <w:proofErr w:type="gramEnd"/>
    </w:p>
    <w:p w:rsidR="00A56DCA" w:rsidRDefault="00D87ED5">
      <w:pPr>
        <w:spacing w:before="20"/>
        <w:ind w:left="156"/>
        <w:rPr>
          <w:sz w:val="22"/>
          <w:szCs w:val="22"/>
        </w:rPr>
      </w:pPr>
      <w:r>
        <w:rPr>
          <w:spacing w:val="1"/>
          <w:w w:val="211"/>
          <w:sz w:val="24"/>
          <w:szCs w:val="24"/>
        </w:rPr>
        <w:t>▪</w:t>
      </w:r>
      <w:r>
        <w:rPr>
          <w:spacing w:val="-1"/>
          <w:sz w:val="22"/>
          <w:szCs w:val="22"/>
        </w:rPr>
        <w:t>K</w:t>
      </w:r>
      <w:r>
        <w:rPr>
          <w:sz w:val="22"/>
          <w:szCs w:val="22"/>
        </w:rPr>
        <w:t>no</w:t>
      </w:r>
      <w:r>
        <w:rPr>
          <w:spacing w:val="-1"/>
          <w:sz w:val="22"/>
          <w:szCs w:val="22"/>
        </w:rPr>
        <w:t>w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edge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RDB</w:t>
      </w:r>
      <w:r>
        <w:rPr>
          <w:sz w:val="22"/>
          <w:szCs w:val="22"/>
        </w:rPr>
        <w:t>MS</w:t>
      </w:r>
      <w:r>
        <w:rPr>
          <w:spacing w:val="-3"/>
          <w:sz w:val="22"/>
          <w:szCs w:val="22"/>
        </w:rPr>
        <w:t xml:space="preserve"> </w:t>
      </w:r>
      <w:r>
        <w:rPr>
          <w:spacing w:val="-14"/>
          <w:sz w:val="22"/>
          <w:szCs w:val="22"/>
        </w:rPr>
        <w:t>T</w:t>
      </w:r>
      <w:r>
        <w:rPr>
          <w:sz w:val="22"/>
          <w:szCs w:val="22"/>
        </w:rPr>
        <w:t>echno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ogy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1"/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S</w:t>
      </w:r>
      <w:r>
        <w:rPr>
          <w:spacing w:val="-1"/>
          <w:sz w:val="22"/>
          <w:szCs w:val="22"/>
        </w:rPr>
        <w:t>Q</w:t>
      </w:r>
      <w:r>
        <w:rPr>
          <w:sz w:val="22"/>
          <w:szCs w:val="22"/>
        </w:rPr>
        <w:t>L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.</w:t>
      </w:r>
      <w:proofErr w:type="gramEnd"/>
    </w:p>
    <w:p w:rsidR="00A56DCA" w:rsidRDefault="00D87ED5">
      <w:pPr>
        <w:spacing w:before="18"/>
        <w:ind w:left="156"/>
        <w:rPr>
          <w:sz w:val="22"/>
          <w:szCs w:val="22"/>
        </w:rPr>
      </w:pPr>
      <w:r>
        <w:rPr>
          <w:spacing w:val="1"/>
          <w:w w:val="211"/>
          <w:sz w:val="24"/>
          <w:szCs w:val="24"/>
        </w:rPr>
        <w:t>▪</w:t>
      </w:r>
      <w:r>
        <w:rPr>
          <w:sz w:val="22"/>
          <w:szCs w:val="22"/>
        </w:rPr>
        <w:t>Fa</w:t>
      </w:r>
      <w:r>
        <w:rPr>
          <w:spacing w:val="1"/>
          <w:sz w:val="22"/>
          <w:szCs w:val="22"/>
        </w:rPr>
        <w:t>mili</w:t>
      </w:r>
      <w:r>
        <w:rPr>
          <w:sz w:val="22"/>
          <w:szCs w:val="22"/>
        </w:rPr>
        <w:t>ar</w:t>
      </w:r>
      <w:r>
        <w:rPr>
          <w:spacing w:val="1"/>
          <w:sz w:val="22"/>
          <w:szCs w:val="22"/>
        </w:rPr>
        <w:t>it</w:t>
      </w:r>
      <w:r>
        <w:rPr>
          <w:sz w:val="22"/>
          <w:szCs w:val="22"/>
        </w:rPr>
        <w:t>y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pacing w:val="1"/>
          <w:sz w:val="22"/>
          <w:szCs w:val="22"/>
        </w:rPr>
        <w:t>it</w:t>
      </w:r>
      <w:r>
        <w:rPr>
          <w:sz w:val="22"/>
          <w:szCs w:val="22"/>
        </w:rPr>
        <w:t>h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l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ages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Sof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are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D</w:t>
      </w:r>
      <w:r>
        <w:rPr>
          <w:sz w:val="22"/>
          <w:szCs w:val="22"/>
        </w:rPr>
        <w:t>eve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op</w:t>
      </w:r>
      <w:r>
        <w:rPr>
          <w:spacing w:val="1"/>
          <w:sz w:val="22"/>
          <w:szCs w:val="22"/>
        </w:rPr>
        <w:t>m</w:t>
      </w:r>
      <w:r>
        <w:rPr>
          <w:sz w:val="22"/>
          <w:szCs w:val="22"/>
        </w:rPr>
        <w:t>ent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L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fe</w:t>
      </w:r>
      <w:r>
        <w:rPr>
          <w:spacing w:val="1"/>
          <w:sz w:val="22"/>
          <w:szCs w:val="22"/>
        </w:rPr>
        <w:t xml:space="preserve"> </w:t>
      </w:r>
      <w:proofErr w:type="gramStart"/>
      <w:r>
        <w:rPr>
          <w:spacing w:val="-1"/>
          <w:sz w:val="22"/>
          <w:szCs w:val="22"/>
        </w:rPr>
        <w:t>C</w:t>
      </w:r>
      <w:r>
        <w:rPr>
          <w:sz w:val="22"/>
          <w:szCs w:val="22"/>
        </w:rPr>
        <w:t>yc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 xml:space="preserve">e 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proofErr w:type="gramEnd"/>
      <w:r>
        <w:rPr>
          <w:spacing w:val="-13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g</w:t>
      </w:r>
      <w:r>
        <w:rPr>
          <w:spacing w:val="1"/>
          <w:sz w:val="22"/>
          <w:szCs w:val="22"/>
        </w:rPr>
        <w:t>il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concep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s.</w:t>
      </w:r>
    </w:p>
    <w:p w:rsidR="00A56DCA" w:rsidRDefault="00D87ED5">
      <w:pPr>
        <w:spacing w:before="20"/>
        <w:ind w:left="156"/>
        <w:rPr>
          <w:sz w:val="22"/>
          <w:szCs w:val="22"/>
        </w:rPr>
      </w:pPr>
      <w:proofErr w:type="gramStart"/>
      <w:r>
        <w:rPr>
          <w:spacing w:val="1"/>
          <w:w w:val="211"/>
          <w:sz w:val="24"/>
          <w:szCs w:val="24"/>
        </w:rPr>
        <w:t>▪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rong</w:t>
      </w:r>
      <w:r>
        <w:rPr>
          <w:spacing w:val="-13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na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y</w:t>
      </w:r>
      <w:r>
        <w:rPr>
          <w:spacing w:val="1"/>
          <w:sz w:val="22"/>
          <w:szCs w:val="22"/>
        </w:rPr>
        <w:t>ti</w:t>
      </w:r>
      <w:r>
        <w:rPr>
          <w:sz w:val="22"/>
          <w:szCs w:val="22"/>
        </w:rPr>
        <w:t>cal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Prob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em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So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v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sk</w:t>
      </w:r>
      <w:r>
        <w:rPr>
          <w:spacing w:val="1"/>
          <w:sz w:val="22"/>
          <w:szCs w:val="22"/>
        </w:rPr>
        <w:t>ill</w:t>
      </w:r>
      <w:r>
        <w:rPr>
          <w:sz w:val="22"/>
          <w:szCs w:val="22"/>
        </w:rPr>
        <w:t>s.</w:t>
      </w:r>
      <w:proofErr w:type="gramEnd"/>
    </w:p>
    <w:p w:rsidR="00A56DCA" w:rsidRDefault="00A56DCA">
      <w:pPr>
        <w:spacing w:before="7" w:line="260" w:lineRule="exact"/>
        <w:rPr>
          <w:sz w:val="26"/>
          <w:szCs w:val="26"/>
        </w:rPr>
      </w:pPr>
    </w:p>
    <w:p w:rsidR="00A56DCA" w:rsidRDefault="00D87ED5">
      <w:pPr>
        <w:spacing w:line="240" w:lineRule="exact"/>
        <w:ind w:left="156"/>
        <w:rPr>
          <w:b/>
          <w:position w:val="-1"/>
          <w:sz w:val="22"/>
          <w:szCs w:val="22"/>
        </w:rPr>
      </w:pPr>
      <w:r>
        <w:rPr>
          <w:b/>
          <w:position w:val="-1"/>
          <w:sz w:val="22"/>
          <w:szCs w:val="22"/>
        </w:rPr>
        <w:t>Sk</w:t>
      </w:r>
      <w:r>
        <w:rPr>
          <w:b/>
          <w:spacing w:val="1"/>
          <w:position w:val="-1"/>
          <w:sz w:val="22"/>
          <w:szCs w:val="22"/>
        </w:rPr>
        <w:t>il</w:t>
      </w:r>
      <w:r>
        <w:rPr>
          <w:b/>
          <w:position w:val="-1"/>
          <w:sz w:val="22"/>
          <w:szCs w:val="22"/>
        </w:rPr>
        <w:t>l</w:t>
      </w:r>
      <w:r>
        <w:rPr>
          <w:b/>
          <w:spacing w:val="2"/>
          <w:position w:val="-1"/>
          <w:sz w:val="22"/>
          <w:szCs w:val="22"/>
        </w:rPr>
        <w:t xml:space="preserve"> </w:t>
      </w:r>
      <w:r>
        <w:rPr>
          <w:b/>
          <w:position w:val="-1"/>
          <w:sz w:val="22"/>
          <w:szCs w:val="22"/>
        </w:rPr>
        <w:t>Set:</w:t>
      </w:r>
    </w:p>
    <w:p w:rsidR="00D87ED5" w:rsidRDefault="00D87ED5">
      <w:pPr>
        <w:spacing w:line="240" w:lineRule="exact"/>
        <w:ind w:left="156"/>
        <w:rPr>
          <w:sz w:val="22"/>
          <w:szCs w:val="22"/>
        </w:rPr>
      </w:pPr>
    </w:p>
    <w:p w:rsidR="00A56DCA" w:rsidRDefault="00A56DCA">
      <w:pPr>
        <w:spacing w:before="4" w:line="0" w:lineRule="atLeast"/>
        <w:rPr>
          <w:sz w:val="1"/>
          <w:szCs w:val="1"/>
        </w:rPr>
      </w:pPr>
    </w:p>
    <w:tbl>
      <w:tblPr>
        <w:tblW w:w="0" w:type="auto"/>
        <w:tblInd w:w="1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82"/>
        <w:gridCol w:w="7208"/>
      </w:tblGrid>
      <w:tr w:rsidR="00A56DCA" w:rsidTr="00D87ED5">
        <w:trPr>
          <w:trHeight w:hRule="exact" w:val="362"/>
        </w:trPr>
        <w:tc>
          <w:tcPr>
            <w:tcW w:w="2782" w:type="dxa"/>
          </w:tcPr>
          <w:p w:rsidR="00A56DCA" w:rsidRDefault="00D87ED5">
            <w:pPr>
              <w:spacing w:before="44"/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Languages</w:t>
            </w:r>
          </w:p>
        </w:tc>
        <w:tc>
          <w:tcPr>
            <w:tcW w:w="7208" w:type="dxa"/>
          </w:tcPr>
          <w:p w:rsidR="00A56DCA" w:rsidRDefault="00D87ED5">
            <w:pPr>
              <w:spacing w:before="44"/>
              <w:ind w:left="55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,</w:t>
            </w:r>
            <w:r>
              <w:rPr>
                <w:spacing w:val="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Java,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1"/>
                <w:sz w:val="22"/>
                <w:szCs w:val="22"/>
              </w:rPr>
              <w:t>Q</w:t>
            </w:r>
            <w:r>
              <w:rPr>
                <w:sz w:val="22"/>
                <w:szCs w:val="22"/>
              </w:rPr>
              <w:t>L,</w:t>
            </w:r>
            <w:r>
              <w:rPr>
                <w:spacing w:val="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Per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,</w:t>
            </w:r>
            <w:r>
              <w:rPr>
                <w:spacing w:val="2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TML</w:t>
            </w:r>
          </w:p>
        </w:tc>
      </w:tr>
      <w:tr w:rsidR="00A56DCA" w:rsidTr="00D87ED5">
        <w:trPr>
          <w:trHeight w:hRule="exact" w:val="364"/>
        </w:trPr>
        <w:tc>
          <w:tcPr>
            <w:tcW w:w="2782" w:type="dxa"/>
          </w:tcPr>
          <w:p w:rsidR="00A56DCA" w:rsidRDefault="00D87ED5">
            <w:pPr>
              <w:spacing w:before="45"/>
              <w:ind w:left="57"/>
              <w:rPr>
                <w:sz w:val="22"/>
                <w:szCs w:val="22"/>
              </w:rPr>
            </w:pPr>
            <w:r>
              <w:rPr>
                <w:spacing w:val="-14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es</w:t>
            </w:r>
            <w:r>
              <w:rPr>
                <w:spacing w:val="1"/>
                <w:sz w:val="22"/>
                <w:szCs w:val="22"/>
              </w:rPr>
              <w:t>ti</w:t>
            </w:r>
            <w:r>
              <w:rPr>
                <w:sz w:val="22"/>
                <w:szCs w:val="22"/>
              </w:rPr>
              <w:t>ng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pacing w:val="-14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oo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s</w:t>
            </w:r>
          </w:p>
        </w:tc>
        <w:tc>
          <w:tcPr>
            <w:tcW w:w="7208" w:type="dxa"/>
          </w:tcPr>
          <w:p w:rsidR="00A56DCA" w:rsidRDefault="00D87ED5">
            <w:pPr>
              <w:spacing w:before="45"/>
              <w:ind w:left="5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en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u</w:t>
            </w:r>
            <w:r>
              <w:rPr>
                <w:spacing w:val="1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,</w:t>
            </w:r>
            <w:r>
              <w:rPr>
                <w:spacing w:val="2"/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-1"/>
                <w:sz w:val="22"/>
                <w:szCs w:val="22"/>
              </w:rPr>
              <w:t>B</w:t>
            </w:r>
            <w:r>
              <w:rPr>
                <w:sz w:val="22"/>
                <w:szCs w:val="22"/>
              </w:rPr>
              <w:t>ugz</w:t>
            </w:r>
            <w:r>
              <w:rPr>
                <w:spacing w:val="1"/>
                <w:sz w:val="22"/>
                <w:szCs w:val="22"/>
              </w:rPr>
              <w:t>ill</w:t>
            </w:r>
            <w:r>
              <w:rPr>
                <w:sz w:val="22"/>
                <w:szCs w:val="22"/>
              </w:rPr>
              <w:t>a</w:t>
            </w:r>
            <w:proofErr w:type="spellEnd"/>
          </w:p>
        </w:tc>
      </w:tr>
      <w:tr w:rsidR="00A56DCA" w:rsidTr="00D87ED5">
        <w:trPr>
          <w:trHeight w:hRule="exact" w:val="364"/>
        </w:trPr>
        <w:tc>
          <w:tcPr>
            <w:tcW w:w="2782" w:type="dxa"/>
          </w:tcPr>
          <w:p w:rsidR="00A56DCA" w:rsidRDefault="00D87ED5">
            <w:pPr>
              <w:spacing w:before="45"/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</w:t>
            </w:r>
            <w:r>
              <w:rPr>
                <w:spacing w:val="-1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E</w:t>
            </w:r>
          </w:p>
        </w:tc>
        <w:tc>
          <w:tcPr>
            <w:tcW w:w="7208" w:type="dxa"/>
          </w:tcPr>
          <w:p w:rsidR="00A56DCA" w:rsidRDefault="00D87ED5">
            <w:pPr>
              <w:spacing w:before="45"/>
              <w:ind w:left="5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Ec</w:t>
            </w:r>
            <w:r>
              <w:rPr>
                <w:spacing w:val="1"/>
                <w:sz w:val="22"/>
                <w:szCs w:val="22"/>
              </w:rPr>
              <w:t>li</w:t>
            </w:r>
            <w:r>
              <w:rPr>
                <w:sz w:val="22"/>
                <w:szCs w:val="22"/>
              </w:rPr>
              <w:t>pse</w:t>
            </w:r>
          </w:p>
        </w:tc>
      </w:tr>
      <w:tr w:rsidR="00A56DCA" w:rsidTr="00D87ED5">
        <w:trPr>
          <w:trHeight w:hRule="exact" w:val="364"/>
        </w:trPr>
        <w:tc>
          <w:tcPr>
            <w:tcW w:w="2782" w:type="dxa"/>
          </w:tcPr>
          <w:p w:rsidR="00A56DCA" w:rsidRDefault="00D87ED5">
            <w:pPr>
              <w:spacing w:before="45"/>
              <w:ind w:left="57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pera</w:t>
            </w:r>
            <w:r>
              <w:rPr>
                <w:spacing w:val="1"/>
                <w:sz w:val="22"/>
                <w:szCs w:val="22"/>
              </w:rPr>
              <w:t>ti</w:t>
            </w:r>
            <w:r>
              <w:rPr>
                <w:sz w:val="22"/>
                <w:szCs w:val="22"/>
              </w:rPr>
              <w:t>ng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Sys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s</w:t>
            </w:r>
          </w:p>
        </w:tc>
        <w:tc>
          <w:tcPr>
            <w:tcW w:w="7208" w:type="dxa"/>
          </w:tcPr>
          <w:p w:rsidR="00A56DCA" w:rsidRDefault="00D87ED5">
            <w:pPr>
              <w:spacing w:before="45"/>
              <w:ind w:left="55"/>
              <w:rPr>
                <w:sz w:val="22"/>
                <w:szCs w:val="22"/>
              </w:rPr>
            </w:pPr>
            <w:r>
              <w:rPr>
                <w:spacing w:val="-10"/>
                <w:sz w:val="22"/>
                <w:szCs w:val="22"/>
              </w:rPr>
              <w:t>W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ndo</w:t>
            </w:r>
            <w:r>
              <w:rPr>
                <w:spacing w:val="-1"/>
                <w:sz w:val="22"/>
                <w:szCs w:val="22"/>
              </w:rPr>
              <w:t>w</w:t>
            </w:r>
            <w:r>
              <w:rPr>
                <w:sz w:val="22"/>
                <w:szCs w:val="22"/>
              </w:rPr>
              <w:t>s,</w:t>
            </w:r>
            <w:r>
              <w:rPr>
                <w:spacing w:val="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L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nux,</w:t>
            </w:r>
            <w:r>
              <w:rPr>
                <w:spacing w:val="2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U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x,</w:t>
            </w:r>
            <w:r>
              <w:rPr>
                <w:spacing w:val="2"/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1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S</w:t>
            </w:r>
            <w:proofErr w:type="spellEnd"/>
          </w:p>
        </w:tc>
      </w:tr>
      <w:tr w:rsidR="00A56DCA" w:rsidTr="00D87ED5">
        <w:trPr>
          <w:trHeight w:hRule="exact" w:val="364"/>
        </w:trPr>
        <w:tc>
          <w:tcPr>
            <w:tcW w:w="2782" w:type="dxa"/>
          </w:tcPr>
          <w:p w:rsidR="00A56DCA" w:rsidRDefault="00D87ED5">
            <w:pPr>
              <w:spacing w:before="45"/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Package</w:t>
            </w:r>
          </w:p>
        </w:tc>
        <w:tc>
          <w:tcPr>
            <w:tcW w:w="7208" w:type="dxa"/>
          </w:tcPr>
          <w:p w:rsidR="00A56DCA" w:rsidRDefault="00D87ED5">
            <w:pPr>
              <w:spacing w:before="45"/>
              <w:ind w:left="5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MS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pacing w:val="-18"/>
                <w:sz w:val="22"/>
                <w:szCs w:val="22"/>
              </w:rPr>
              <w:t>W</w:t>
            </w:r>
            <w:r>
              <w:rPr>
                <w:sz w:val="22"/>
                <w:szCs w:val="22"/>
              </w:rPr>
              <w:t>ord,</w:t>
            </w:r>
            <w:r>
              <w:rPr>
                <w:spacing w:val="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Exce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,</w:t>
            </w:r>
            <w:r>
              <w:rPr>
                <w:spacing w:val="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Po</w:t>
            </w:r>
            <w:r>
              <w:rPr>
                <w:spacing w:val="-1"/>
                <w:sz w:val="22"/>
                <w:szCs w:val="22"/>
              </w:rPr>
              <w:t>w</w:t>
            </w:r>
            <w:r>
              <w:rPr>
                <w:sz w:val="22"/>
                <w:szCs w:val="22"/>
              </w:rPr>
              <w:t>er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Po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nt</w:t>
            </w:r>
          </w:p>
        </w:tc>
      </w:tr>
      <w:tr w:rsidR="00A56DCA" w:rsidTr="00D87ED5">
        <w:trPr>
          <w:trHeight w:hRule="exact" w:val="364"/>
        </w:trPr>
        <w:tc>
          <w:tcPr>
            <w:tcW w:w="2782" w:type="dxa"/>
          </w:tcPr>
          <w:p w:rsidR="00A56DCA" w:rsidRDefault="00D87ED5">
            <w:pPr>
              <w:spacing w:before="45"/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oco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s</w:t>
            </w:r>
          </w:p>
        </w:tc>
        <w:tc>
          <w:tcPr>
            <w:tcW w:w="7208" w:type="dxa"/>
          </w:tcPr>
          <w:p w:rsidR="00A56DCA" w:rsidRDefault="00D87ED5">
            <w:pPr>
              <w:spacing w:before="45"/>
              <w:ind w:left="5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</w:t>
            </w:r>
            <w:r>
              <w:rPr>
                <w:spacing w:val="-1"/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P</w:t>
            </w:r>
            <w:r>
              <w:rPr>
                <w:spacing w:val="1"/>
                <w:sz w:val="22"/>
                <w:szCs w:val="22"/>
              </w:rPr>
              <w:t>/</w:t>
            </w:r>
            <w:r>
              <w:rPr>
                <w:sz w:val="22"/>
                <w:szCs w:val="22"/>
              </w:rPr>
              <w:t>I</w:t>
            </w:r>
            <w:r>
              <w:rPr>
                <w:spacing w:val="-24"/>
                <w:sz w:val="22"/>
                <w:szCs w:val="22"/>
              </w:rPr>
              <w:t>P</w:t>
            </w:r>
            <w:r>
              <w:rPr>
                <w:sz w:val="22"/>
                <w:szCs w:val="22"/>
              </w:rPr>
              <w:t>,</w:t>
            </w:r>
            <w:r>
              <w:rPr>
                <w:spacing w:val="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FT</w:t>
            </w:r>
            <w:r>
              <w:rPr>
                <w:spacing w:val="-24"/>
                <w:sz w:val="22"/>
                <w:szCs w:val="22"/>
              </w:rPr>
              <w:t>P</w:t>
            </w:r>
            <w:r>
              <w:rPr>
                <w:sz w:val="22"/>
                <w:szCs w:val="22"/>
              </w:rPr>
              <w:t>,</w:t>
            </w:r>
            <w:r>
              <w:rPr>
                <w:spacing w:val="2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TTP</w:t>
            </w:r>
            <w:r>
              <w:rPr>
                <w:spacing w:val="1"/>
                <w:sz w:val="22"/>
                <w:szCs w:val="22"/>
              </w:rPr>
              <w:t>/</w:t>
            </w:r>
            <w:r>
              <w:rPr>
                <w:spacing w:val="-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TTPS</w:t>
            </w:r>
          </w:p>
        </w:tc>
      </w:tr>
      <w:tr w:rsidR="00A56DCA" w:rsidTr="00D87ED5">
        <w:trPr>
          <w:trHeight w:hRule="exact" w:val="364"/>
        </w:trPr>
        <w:tc>
          <w:tcPr>
            <w:tcW w:w="2782" w:type="dxa"/>
          </w:tcPr>
          <w:p w:rsidR="00A56DCA" w:rsidRDefault="00D87ED5">
            <w:pPr>
              <w:spacing w:before="45"/>
              <w:ind w:left="57"/>
              <w:rPr>
                <w:sz w:val="22"/>
                <w:szCs w:val="22"/>
              </w:rPr>
            </w:pPr>
            <w:r>
              <w:rPr>
                <w:spacing w:val="-25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ers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on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Manage</w:t>
            </w:r>
            <w:r>
              <w:rPr>
                <w:spacing w:val="1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ent</w:t>
            </w:r>
          </w:p>
        </w:tc>
        <w:tc>
          <w:tcPr>
            <w:tcW w:w="7208" w:type="dxa"/>
          </w:tcPr>
          <w:p w:rsidR="00A56DCA" w:rsidRDefault="00D87ED5">
            <w:pPr>
              <w:spacing w:before="45"/>
              <w:ind w:left="55"/>
              <w:rPr>
                <w:sz w:val="22"/>
                <w:szCs w:val="22"/>
              </w:rPr>
            </w:pPr>
            <w:proofErr w:type="spellStart"/>
            <w:r>
              <w:rPr>
                <w:spacing w:val="-1"/>
                <w:sz w:val="22"/>
                <w:szCs w:val="22"/>
              </w:rPr>
              <w:t>G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t</w:t>
            </w:r>
            <w:proofErr w:type="spellEnd"/>
          </w:p>
        </w:tc>
      </w:tr>
    </w:tbl>
    <w:p w:rsidR="00A56DCA" w:rsidRDefault="00A56DCA">
      <w:pPr>
        <w:spacing w:before="6" w:line="180" w:lineRule="exact"/>
        <w:rPr>
          <w:sz w:val="19"/>
          <w:szCs w:val="19"/>
        </w:rPr>
      </w:pPr>
    </w:p>
    <w:tbl>
      <w:tblPr>
        <w:tblW w:w="0" w:type="auto"/>
        <w:tblInd w:w="1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68"/>
        <w:gridCol w:w="3804"/>
        <w:gridCol w:w="1716"/>
      </w:tblGrid>
      <w:tr w:rsidR="00A56DCA">
        <w:trPr>
          <w:trHeight w:hRule="exact" w:val="336"/>
        </w:trPr>
        <w:tc>
          <w:tcPr>
            <w:tcW w:w="4568" w:type="dxa"/>
            <w:tcBorders>
              <w:top w:val="nil"/>
              <w:left w:val="nil"/>
              <w:bottom w:val="nil"/>
              <w:right w:val="nil"/>
            </w:tcBorders>
          </w:tcPr>
          <w:p w:rsidR="00A56DCA" w:rsidRDefault="00D87ED5">
            <w:pPr>
              <w:spacing w:before="71"/>
              <w:ind w:left="40"/>
              <w:rPr>
                <w:sz w:val="22"/>
                <w:szCs w:val="22"/>
              </w:rPr>
            </w:pPr>
            <w:r>
              <w:rPr>
                <w:b/>
                <w:spacing w:val="-1"/>
                <w:sz w:val="22"/>
                <w:szCs w:val="22"/>
              </w:rPr>
              <w:t>E</w:t>
            </w:r>
            <w:r>
              <w:rPr>
                <w:b/>
                <w:sz w:val="22"/>
                <w:szCs w:val="22"/>
              </w:rPr>
              <w:t>ducat</w:t>
            </w:r>
            <w:r>
              <w:rPr>
                <w:b/>
                <w:spacing w:val="1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on:</w:t>
            </w:r>
          </w:p>
        </w:tc>
        <w:tc>
          <w:tcPr>
            <w:tcW w:w="55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56DCA" w:rsidRDefault="00A56DCA"/>
        </w:tc>
      </w:tr>
      <w:tr w:rsidR="00A56DCA">
        <w:trPr>
          <w:trHeight w:hRule="exact" w:val="253"/>
        </w:trPr>
        <w:tc>
          <w:tcPr>
            <w:tcW w:w="4568" w:type="dxa"/>
            <w:tcBorders>
              <w:top w:val="nil"/>
              <w:left w:val="nil"/>
              <w:bottom w:val="nil"/>
              <w:right w:val="nil"/>
            </w:tcBorders>
          </w:tcPr>
          <w:p w:rsidR="00A56DCA" w:rsidRDefault="00D87ED5">
            <w:pPr>
              <w:spacing w:line="240" w:lineRule="exact"/>
              <w:ind w:left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ers</w:t>
            </w:r>
            <w:r>
              <w:rPr>
                <w:spacing w:val="1"/>
                <w:sz w:val="22"/>
                <w:szCs w:val="22"/>
              </w:rPr>
              <w:t xml:space="preserve"> i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pu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er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Sc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ence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and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Eng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neer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ng.</w:t>
            </w:r>
          </w:p>
        </w:tc>
        <w:tc>
          <w:tcPr>
            <w:tcW w:w="3804" w:type="dxa"/>
            <w:tcBorders>
              <w:top w:val="nil"/>
              <w:left w:val="nil"/>
              <w:bottom w:val="nil"/>
              <w:right w:val="nil"/>
            </w:tcBorders>
          </w:tcPr>
          <w:p w:rsidR="00A56DCA" w:rsidRDefault="00D87ED5">
            <w:pPr>
              <w:spacing w:line="240" w:lineRule="exact"/>
              <w:ind w:left="36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San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ara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U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vers</w:t>
            </w:r>
            <w:r>
              <w:rPr>
                <w:spacing w:val="1"/>
                <w:sz w:val="22"/>
                <w:szCs w:val="22"/>
              </w:rPr>
              <w:t>it</w:t>
            </w:r>
            <w:r>
              <w:rPr>
                <w:spacing w:val="-14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.</w:t>
            </w:r>
            <w:r>
              <w:rPr>
                <w:spacing w:val="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2013.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</w:tcPr>
          <w:p w:rsidR="00A56DCA" w:rsidRDefault="00D87ED5">
            <w:pPr>
              <w:spacing w:line="240" w:lineRule="exact"/>
              <w:ind w:left="839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G</w:t>
            </w:r>
            <w:r>
              <w:rPr>
                <w:spacing w:val="-20"/>
                <w:sz w:val="22"/>
                <w:szCs w:val="22"/>
              </w:rPr>
              <w:t>P</w:t>
            </w:r>
            <w:r>
              <w:rPr>
                <w:spacing w:val="-1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:</w:t>
            </w:r>
            <w:r>
              <w:rPr>
                <w:spacing w:val="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3</w:t>
            </w:r>
            <w:r>
              <w:rPr>
                <w:spacing w:val="1"/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4</w:t>
            </w:r>
          </w:p>
        </w:tc>
      </w:tr>
      <w:tr w:rsidR="00A56DCA">
        <w:trPr>
          <w:trHeight w:hRule="exact" w:val="843"/>
        </w:trPr>
        <w:tc>
          <w:tcPr>
            <w:tcW w:w="4568" w:type="dxa"/>
            <w:tcBorders>
              <w:top w:val="nil"/>
              <w:left w:val="nil"/>
              <w:bottom w:val="nil"/>
              <w:right w:val="nil"/>
            </w:tcBorders>
          </w:tcPr>
          <w:p w:rsidR="00A56DCA" w:rsidRDefault="00D87ED5">
            <w:pPr>
              <w:spacing w:line="240" w:lineRule="exact"/>
              <w:ind w:left="40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B</w:t>
            </w:r>
            <w:r>
              <w:rPr>
                <w:sz w:val="22"/>
                <w:szCs w:val="22"/>
              </w:rPr>
              <w:t>ache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ors</w:t>
            </w:r>
            <w:r>
              <w:rPr>
                <w:spacing w:val="1"/>
                <w:sz w:val="22"/>
                <w:szCs w:val="22"/>
              </w:rPr>
              <w:t xml:space="preserve"> i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-1"/>
                <w:sz w:val="22"/>
                <w:szCs w:val="22"/>
              </w:rPr>
              <w:t>B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14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echno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og</w:t>
            </w:r>
            <w:r>
              <w:rPr>
                <w:spacing w:val="-14"/>
                <w:sz w:val="22"/>
                <w:szCs w:val="22"/>
              </w:rPr>
              <w:t>y</w:t>
            </w:r>
            <w:proofErr w:type="spellEnd"/>
            <w:r>
              <w:rPr>
                <w:sz w:val="22"/>
                <w:szCs w:val="22"/>
              </w:rPr>
              <w:t>.</w:t>
            </w:r>
          </w:p>
          <w:p w:rsidR="00A56DCA" w:rsidRDefault="00A56DCA">
            <w:pPr>
              <w:spacing w:before="13" w:line="240" w:lineRule="exact"/>
              <w:rPr>
                <w:sz w:val="24"/>
                <w:szCs w:val="24"/>
              </w:rPr>
            </w:pPr>
          </w:p>
          <w:p w:rsidR="00A56DCA" w:rsidRDefault="00D87ED5">
            <w:pPr>
              <w:ind w:left="40"/>
              <w:rPr>
                <w:sz w:val="22"/>
                <w:szCs w:val="22"/>
              </w:rPr>
            </w:pPr>
            <w:r>
              <w:rPr>
                <w:b/>
                <w:spacing w:val="-1"/>
                <w:sz w:val="22"/>
                <w:szCs w:val="22"/>
              </w:rPr>
              <w:t>R</w:t>
            </w:r>
            <w:r>
              <w:rPr>
                <w:b/>
                <w:sz w:val="22"/>
                <w:szCs w:val="22"/>
              </w:rPr>
              <w:t>e</w:t>
            </w:r>
            <w:r>
              <w:rPr>
                <w:b/>
                <w:spacing w:val="1"/>
                <w:sz w:val="22"/>
                <w:szCs w:val="22"/>
              </w:rPr>
              <w:t>l</w:t>
            </w:r>
            <w:r>
              <w:rPr>
                <w:b/>
                <w:sz w:val="22"/>
                <w:szCs w:val="22"/>
              </w:rPr>
              <w:t>evant</w:t>
            </w:r>
            <w:r>
              <w:rPr>
                <w:b/>
                <w:spacing w:val="-3"/>
                <w:sz w:val="22"/>
                <w:szCs w:val="22"/>
              </w:rPr>
              <w:t xml:space="preserve"> </w:t>
            </w:r>
            <w:r>
              <w:rPr>
                <w:b/>
                <w:spacing w:val="-12"/>
                <w:sz w:val="22"/>
                <w:szCs w:val="22"/>
              </w:rPr>
              <w:t>W</w:t>
            </w:r>
            <w:r>
              <w:rPr>
                <w:b/>
                <w:sz w:val="22"/>
                <w:szCs w:val="22"/>
              </w:rPr>
              <w:t>ork</w:t>
            </w:r>
            <w:r>
              <w:rPr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b/>
                <w:spacing w:val="-1"/>
                <w:sz w:val="22"/>
                <w:szCs w:val="22"/>
              </w:rPr>
              <w:t>E</w:t>
            </w:r>
            <w:r>
              <w:rPr>
                <w:b/>
                <w:sz w:val="22"/>
                <w:szCs w:val="22"/>
              </w:rPr>
              <w:t>xper</w:t>
            </w:r>
            <w:r>
              <w:rPr>
                <w:b/>
                <w:spacing w:val="1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ence:</w:t>
            </w:r>
          </w:p>
        </w:tc>
        <w:tc>
          <w:tcPr>
            <w:tcW w:w="3804" w:type="dxa"/>
            <w:tcBorders>
              <w:top w:val="nil"/>
              <w:left w:val="nil"/>
              <w:bottom w:val="nil"/>
              <w:right w:val="nil"/>
            </w:tcBorders>
          </w:tcPr>
          <w:p w:rsidR="00A56DCA" w:rsidRDefault="00D87ED5">
            <w:pPr>
              <w:spacing w:line="240" w:lineRule="exact"/>
              <w:ind w:left="38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IP</w:t>
            </w:r>
            <w:r>
              <w:rPr>
                <w:spacing w:val="-8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U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vers</w:t>
            </w:r>
            <w:r>
              <w:rPr>
                <w:spacing w:val="1"/>
                <w:sz w:val="22"/>
                <w:szCs w:val="22"/>
              </w:rPr>
              <w:t>it</w:t>
            </w:r>
            <w:r>
              <w:rPr>
                <w:spacing w:val="-14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,</w:t>
            </w:r>
            <w:r>
              <w:rPr>
                <w:spacing w:val="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Ind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a.</w:t>
            </w:r>
            <w:r>
              <w:rPr>
                <w:spacing w:val="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2008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</w:tcPr>
          <w:p w:rsidR="00A56DCA" w:rsidRDefault="00D87ED5">
            <w:pPr>
              <w:spacing w:line="240" w:lineRule="exact"/>
              <w:ind w:left="864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G</w:t>
            </w:r>
            <w:r>
              <w:rPr>
                <w:spacing w:val="-20"/>
                <w:sz w:val="22"/>
                <w:szCs w:val="22"/>
              </w:rPr>
              <w:t>P</w:t>
            </w:r>
            <w:r>
              <w:rPr>
                <w:spacing w:val="-1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:</w:t>
            </w:r>
            <w:r>
              <w:rPr>
                <w:spacing w:val="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3</w:t>
            </w:r>
            <w:r>
              <w:rPr>
                <w:spacing w:val="1"/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8</w:t>
            </w:r>
          </w:p>
        </w:tc>
      </w:tr>
    </w:tbl>
    <w:p w:rsidR="00A56DCA" w:rsidRDefault="00A56DCA">
      <w:pPr>
        <w:spacing w:before="6" w:line="120" w:lineRule="exact"/>
        <w:rPr>
          <w:sz w:val="12"/>
          <w:szCs w:val="12"/>
        </w:rPr>
      </w:pPr>
    </w:p>
    <w:p w:rsidR="00A56DCA" w:rsidRDefault="00D87ED5">
      <w:pPr>
        <w:spacing w:before="31"/>
        <w:ind w:left="156"/>
        <w:rPr>
          <w:sz w:val="22"/>
          <w:szCs w:val="22"/>
        </w:rPr>
      </w:pPr>
      <w:r>
        <w:rPr>
          <w:b/>
          <w:spacing w:val="1"/>
          <w:sz w:val="22"/>
          <w:szCs w:val="22"/>
        </w:rPr>
        <w:t>H</w:t>
      </w:r>
      <w:r>
        <w:rPr>
          <w:b/>
          <w:sz w:val="22"/>
          <w:szCs w:val="22"/>
        </w:rPr>
        <w:t>or</w:t>
      </w:r>
      <w:r>
        <w:rPr>
          <w:b/>
          <w:spacing w:val="1"/>
          <w:sz w:val="22"/>
          <w:szCs w:val="22"/>
        </w:rPr>
        <w:t>i</w:t>
      </w:r>
      <w:r>
        <w:rPr>
          <w:b/>
          <w:sz w:val="22"/>
          <w:szCs w:val="22"/>
        </w:rPr>
        <w:t>zon</w:t>
      </w:r>
      <w:r>
        <w:rPr>
          <w:b/>
          <w:spacing w:val="-3"/>
          <w:sz w:val="22"/>
          <w:szCs w:val="22"/>
        </w:rPr>
        <w:t xml:space="preserve"> </w:t>
      </w:r>
      <w:r>
        <w:rPr>
          <w:b/>
          <w:spacing w:val="-20"/>
          <w:sz w:val="22"/>
          <w:szCs w:val="22"/>
        </w:rPr>
        <w:t>T</w:t>
      </w:r>
      <w:r>
        <w:rPr>
          <w:b/>
          <w:sz w:val="22"/>
          <w:szCs w:val="22"/>
        </w:rPr>
        <w:t>echno</w:t>
      </w:r>
      <w:r>
        <w:rPr>
          <w:b/>
          <w:spacing w:val="1"/>
          <w:sz w:val="22"/>
          <w:szCs w:val="22"/>
        </w:rPr>
        <w:t>l</w:t>
      </w:r>
      <w:r>
        <w:rPr>
          <w:b/>
          <w:sz w:val="22"/>
          <w:szCs w:val="22"/>
        </w:rPr>
        <w:t>og</w:t>
      </w:r>
      <w:r>
        <w:rPr>
          <w:b/>
          <w:spacing w:val="1"/>
          <w:sz w:val="22"/>
          <w:szCs w:val="22"/>
        </w:rPr>
        <w:t>i</w:t>
      </w:r>
      <w:r>
        <w:rPr>
          <w:b/>
          <w:sz w:val="22"/>
          <w:szCs w:val="22"/>
        </w:rPr>
        <w:t>es,</w:t>
      </w:r>
      <w:r>
        <w:rPr>
          <w:b/>
          <w:spacing w:val="2"/>
          <w:sz w:val="22"/>
          <w:szCs w:val="22"/>
        </w:rPr>
        <w:t xml:space="preserve"> </w:t>
      </w:r>
      <w:r>
        <w:rPr>
          <w:b/>
          <w:spacing w:val="-1"/>
          <w:sz w:val="22"/>
          <w:szCs w:val="22"/>
        </w:rPr>
        <w:t>C</w:t>
      </w:r>
      <w:r>
        <w:rPr>
          <w:b/>
          <w:sz w:val="22"/>
          <w:szCs w:val="22"/>
        </w:rPr>
        <w:t>A</w:t>
      </w:r>
    </w:p>
    <w:p w:rsidR="00A56DCA" w:rsidRDefault="00D87ED5">
      <w:pPr>
        <w:spacing w:line="240" w:lineRule="exact"/>
        <w:ind w:left="156"/>
        <w:rPr>
          <w:sz w:val="22"/>
          <w:szCs w:val="22"/>
        </w:rPr>
      </w:pPr>
      <w:r>
        <w:rPr>
          <w:b/>
          <w:spacing w:val="1"/>
          <w:sz w:val="22"/>
          <w:szCs w:val="22"/>
        </w:rPr>
        <w:t>Q</w:t>
      </w:r>
      <w:r>
        <w:rPr>
          <w:b/>
          <w:sz w:val="22"/>
          <w:szCs w:val="22"/>
        </w:rPr>
        <w:t>A</w:t>
      </w:r>
      <w:r>
        <w:rPr>
          <w:b/>
          <w:spacing w:val="-12"/>
          <w:sz w:val="22"/>
          <w:szCs w:val="22"/>
        </w:rPr>
        <w:t xml:space="preserve"> </w:t>
      </w:r>
      <w:r>
        <w:rPr>
          <w:b/>
          <w:spacing w:val="-1"/>
          <w:sz w:val="22"/>
          <w:szCs w:val="22"/>
        </w:rPr>
        <w:t>E</w:t>
      </w:r>
      <w:r>
        <w:rPr>
          <w:b/>
          <w:sz w:val="22"/>
          <w:szCs w:val="22"/>
        </w:rPr>
        <w:t>ng</w:t>
      </w:r>
      <w:r>
        <w:rPr>
          <w:b/>
          <w:spacing w:val="1"/>
          <w:sz w:val="22"/>
          <w:szCs w:val="22"/>
        </w:rPr>
        <w:t>i</w:t>
      </w:r>
      <w:r>
        <w:rPr>
          <w:b/>
          <w:sz w:val="22"/>
          <w:szCs w:val="22"/>
        </w:rPr>
        <w:t>nee</w:t>
      </w:r>
      <w:r>
        <w:rPr>
          <w:b/>
          <w:spacing w:val="-20"/>
          <w:sz w:val="22"/>
          <w:szCs w:val="22"/>
        </w:rPr>
        <w:t>r</w:t>
      </w:r>
      <w:r>
        <w:rPr>
          <w:b/>
          <w:sz w:val="22"/>
          <w:szCs w:val="22"/>
        </w:rPr>
        <w:t>,</w:t>
      </w:r>
      <w:r>
        <w:rPr>
          <w:b/>
          <w:spacing w:val="2"/>
          <w:sz w:val="22"/>
          <w:szCs w:val="22"/>
        </w:rPr>
        <w:t xml:space="preserve"> </w:t>
      </w:r>
      <w:r>
        <w:rPr>
          <w:b/>
          <w:sz w:val="22"/>
          <w:szCs w:val="22"/>
        </w:rPr>
        <w:t>September</w:t>
      </w:r>
      <w:r>
        <w:rPr>
          <w:b/>
          <w:spacing w:val="-3"/>
          <w:sz w:val="22"/>
          <w:szCs w:val="22"/>
        </w:rPr>
        <w:t xml:space="preserve"> </w:t>
      </w:r>
      <w:r>
        <w:rPr>
          <w:b/>
          <w:sz w:val="22"/>
          <w:szCs w:val="22"/>
        </w:rPr>
        <w:t>2013</w:t>
      </w:r>
      <w:r>
        <w:rPr>
          <w:b/>
          <w:spacing w:val="1"/>
          <w:sz w:val="22"/>
          <w:szCs w:val="22"/>
        </w:rPr>
        <w:t xml:space="preserve"> </w:t>
      </w:r>
      <w:r>
        <w:rPr>
          <w:b/>
          <w:sz w:val="22"/>
          <w:szCs w:val="22"/>
        </w:rPr>
        <w:t>–</w:t>
      </w:r>
      <w:r>
        <w:rPr>
          <w:b/>
          <w:spacing w:val="1"/>
          <w:sz w:val="22"/>
          <w:szCs w:val="22"/>
        </w:rPr>
        <w:t xml:space="preserve"> </w:t>
      </w:r>
      <w:r>
        <w:rPr>
          <w:b/>
          <w:spacing w:val="-1"/>
          <w:sz w:val="22"/>
          <w:szCs w:val="22"/>
        </w:rPr>
        <w:t>D</w:t>
      </w:r>
      <w:r>
        <w:rPr>
          <w:b/>
          <w:sz w:val="22"/>
          <w:szCs w:val="22"/>
        </w:rPr>
        <w:t>ecember</w:t>
      </w:r>
      <w:r>
        <w:rPr>
          <w:b/>
          <w:spacing w:val="-3"/>
          <w:sz w:val="22"/>
          <w:szCs w:val="22"/>
        </w:rPr>
        <w:t xml:space="preserve"> </w:t>
      </w:r>
      <w:r>
        <w:rPr>
          <w:b/>
          <w:sz w:val="22"/>
          <w:szCs w:val="22"/>
        </w:rPr>
        <w:t>2013</w:t>
      </w:r>
    </w:p>
    <w:p w:rsidR="00A56DCA" w:rsidRDefault="00D87ED5">
      <w:pPr>
        <w:spacing w:before="6" w:line="251" w:lineRule="auto"/>
        <w:ind w:left="324" w:right="572" w:hanging="168"/>
        <w:rPr>
          <w:sz w:val="22"/>
          <w:szCs w:val="22"/>
        </w:rPr>
      </w:pPr>
      <w:proofErr w:type="gramStart"/>
      <w:r>
        <w:rPr>
          <w:spacing w:val="1"/>
          <w:w w:val="211"/>
          <w:sz w:val="24"/>
          <w:szCs w:val="24"/>
        </w:rPr>
        <w:t>▪</w:t>
      </w:r>
      <w:r>
        <w:rPr>
          <w:color w:val="333333"/>
          <w:spacing w:val="-1"/>
          <w:sz w:val="22"/>
          <w:szCs w:val="22"/>
        </w:rPr>
        <w:t>R</w:t>
      </w:r>
      <w:r>
        <w:rPr>
          <w:color w:val="333333"/>
          <w:sz w:val="22"/>
          <w:szCs w:val="22"/>
        </w:rPr>
        <w:t>ev</w:t>
      </w:r>
      <w:r>
        <w:rPr>
          <w:color w:val="333333"/>
          <w:spacing w:val="1"/>
          <w:sz w:val="22"/>
          <w:szCs w:val="22"/>
        </w:rPr>
        <w:t>i</w:t>
      </w:r>
      <w:r>
        <w:rPr>
          <w:color w:val="333333"/>
          <w:sz w:val="22"/>
          <w:szCs w:val="22"/>
        </w:rPr>
        <w:t>e</w:t>
      </w:r>
      <w:r>
        <w:rPr>
          <w:color w:val="333333"/>
          <w:spacing w:val="-1"/>
          <w:sz w:val="22"/>
          <w:szCs w:val="22"/>
        </w:rPr>
        <w:t>w</w:t>
      </w:r>
      <w:r>
        <w:rPr>
          <w:color w:val="333333"/>
          <w:sz w:val="22"/>
          <w:szCs w:val="22"/>
        </w:rPr>
        <w:t>ed</w:t>
      </w:r>
      <w:r>
        <w:rPr>
          <w:color w:val="333333"/>
          <w:spacing w:val="1"/>
          <w:sz w:val="22"/>
          <w:szCs w:val="22"/>
        </w:rPr>
        <w:t xml:space="preserve"> </w:t>
      </w:r>
      <w:r>
        <w:rPr>
          <w:color w:val="333333"/>
          <w:sz w:val="22"/>
          <w:szCs w:val="22"/>
        </w:rPr>
        <w:t>func</w:t>
      </w:r>
      <w:r>
        <w:rPr>
          <w:color w:val="333333"/>
          <w:spacing w:val="1"/>
          <w:sz w:val="22"/>
          <w:szCs w:val="22"/>
        </w:rPr>
        <w:t>ti</w:t>
      </w:r>
      <w:r>
        <w:rPr>
          <w:color w:val="333333"/>
          <w:sz w:val="22"/>
          <w:szCs w:val="22"/>
        </w:rPr>
        <w:t>onal</w:t>
      </w:r>
      <w:r>
        <w:rPr>
          <w:color w:val="333333"/>
          <w:spacing w:val="2"/>
          <w:sz w:val="22"/>
          <w:szCs w:val="22"/>
        </w:rPr>
        <w:t xml:space="preserve"> </w:t>
      </w:r>
      <w:r>
        <w:rPr>
          <w:color w:val="333333"/>
          <w:sz w:val="22"/>
          <w:szCs w:val="22"/>
        </w:rPr>
        <w:t>and</w:t>
      </w:r>
      <w:r>
        <w:rPr>
          <w:color w:val="333333"/>
          <w:spacing w:val="1"/>
          <w:sz w:val="22"/>
          <w:szCs w:val="22"/>
        </w:rPr>
        <w:t xml:space="preserve"> t</w:t>
      </w:r>
      <w:r>
        <w:rPr>
          <w:color w:val="333333"/>
          <w:sz w:val="22"/>
          <w:szCs w:val="22"/>
        </w:rPr>
        <w:t>echn</w:t>
      </w:r>
      <w:r>
        <w:rPr>
          <w:color w:val="333333"/>
          <w:spacing w:val="1"/>
          <w:sz w:val="22"/>
          <w:szCs w:val="22"/>
        </w:rPr>
        <w:t>i</w:t>
      </w:r>
      <w:r>
        <w:rPr>
          <w:color w:val="333333"/>
          <w:sz w:val="22"/>
          <w:szCs w:val="22"/>
        </w:rPr>
        <w:t>cal</w:t>
      </w:r>
      <w:r>
        <w:rPr>
          <w:color w:val="333333"/>
          <w:spacing w:val="2"/>
          <w:sz w:val="22"/>
          <w:szCs w:val="22"/>
        </w:rPr>
        <w:t xml:space="preserve"> </w:t>
      </w:r>
      <w:r>
        <w:rPr>
          <w:color w:val="333333"/>
          <w:sz w:val="22"/>
          <w:szCs w:val="22"/>
        </w:rPr>
        <w:t>requ</w:t>
      </w:r>
      <w:r>
        <w:rPr>
          <w:color w:val="333333"/>
          <w:spacing w:val="1"/>
          <w:sz w:val="22"/>
          <w:szCs w:val="22"/>
        </w:rPr>
        <w:t>i</w:t>
      </w:r>
      <w:r>
        <w:rPr>
          <w:color w:val="333333"/>
          <w:sz w:val="22"/>
          <w:szCs w:val="22"/>
        </w:rPr>
        <w:t>re</w:t>
      </w:r>
      <w:r>
        <w:rPr>
          <w:color w:val="333333"/>
          <w:spacing w:val="1"/>
          <w:sz w:val="22"/>
          <w:szCs w:val="22"/>
        </w:rPr>
        <w:t>m</w:t>
      </w:r>
      <w:r>
        <w:rPr>
          <w:color w:val="333333"/>
          <w:sz w:val="22"/>
          <w:szCs w:val="22"/>
        </w:rPr>
        <w:t>en</w:t>
      </w:r>
      <w:r>
        <w:rPr>
          <w:color w:val="333333"/>
          <w:spacing w:val="1"/>
          <w:sz w:val="22"/>
          <w:szCs w:val="22"/>
        </w:rPr>
        <w:t>t</w:t>
      </w:r>
      <w:r>
        <w:rPr>
          <w:color w:val="333333"/>
          <w:sz w:val="22"/>
          <w:szCs w:val="22"/>
        </w:rPr>
        <w:t>s</w:t>
      </w:r>
      <w:r>
        <w:rPr>
          <w:color w:val="333333"/>
          <w:spacing w:val="1"/>
          <w:sz w:val="22"/>
          <w:szCs w:val="22"/>
        </w:rPr>
        <w:t xml:space="preserve"> t</w:t>
      </w:r>
      <w:r>
        <w:rPr>
          <w:color w:val="333333"/>
          <w:sz w:val="22"/>
          <w:szCs w:val="22"/>
        </w:rPr>
        <w:t>o</w:t>
      </w:r>
      <w:r>
        <w:rPr>
          <w:color w:val="333333"/>
          <w:spacing w:val="1"/>
          <w:sz w:val="22"/>
          <w:szCs w:val="22"/>
        </w:rPr>
        <w:t xml:space="preserve"> </w:t>
      </w:r>
      <w:r>
        <w:rPr>
          <w:color w:val="333333"/>
          <w:sz w:val="22"/>
          <w:szCs w:val="22"/>
        </w:rPr>
        <w:t>de</w:t>
      </w:r>
      <w:r>
        <w:rPr>
          <w:color w:val="333333"/>
          <w:spacing w:val="1"/>
          <w:sz w:val="22"/>
          <w:szCs w:val="22"/>
        </w:rPr>
        <w:t>t</w:t>
      </w:r>
      <w:r>
        <w:rPr>
          <w:color w:val="333333"/>
          <w:sz w:val="22"/>
          <w:szCs w:val="22"/>
        </w:rPr>
        <w:t>er</w:t>
      </w:r>
      <w:r>
        <w:rPr>
          <w:color w:val="333333"/>
          <w:spacing w:val="1"/>
          <w:sz w:val="22"/>
          <w:szCs w:val="22"/>
        </w:rPr>
        <w:t>mi</w:t>
      </w:r>
      <w:r>
        <w:rPr>
          <w:color w:val="333333"/>
          <w:sz w:val="22"/>
          <w:szCs w:val="22"/>
        </w:rPr>
        <w:t>ne</w:t>
      </w:r>
      <w:r>
        <w:rPr>
          <w:color w:val="333333"/>
          <w:spacing w:val="1"/>
          <w:sz w:val="22"/>
          <w:szCs w:val="22"/>
        </w:rPr>
        <w:t xml:space="preserve"> </w:t>
      </w:r>
      <w:r>
        <w:rPr>
          <w:color w:val="333333"/>
          <w:sz w:val="22"/>
          <w:szCs w:val="22"/>
        </w:rPr>
        <w:t>appropr</w:t>
      </w:r>
      <w:r>
        <w:rPr>
          <w:color w:val="333333"/>
          <w:spacing w:val="1"/>
          <w:sz w:val="22"/>
          <w:szCs w:val="22"/>
        </w:rPr>
        <w:t>i</w:t>
      </w:r>
      <w:r>
        <w:rPr>
          <w:color w:val="333333"/>
          <w:sz w:val="22"/>
          <w:szCs w:val="22"/>
        </w:rPr>
        <w:t>a</w:t>
      </w:r>
      <w:r>
        <w:rPr>
          <w:color w:val="333333"/>
          <w:spacing w:val="1"/>
          <w:sz w:val="22"/>
          <w:szCs w:val="22"/>
        </w:rPr>
        <w:t>t</w:t>
      </w:r>
      <w:r>
        <w:rPr>
          <w:color w:val="333333"/>
          <w:sz w:val="22"/>
          <w:szCs w:val="22"/>
        </w:rPr>
        <w:t>e</w:t>
      </w:r>
      <w:r>
        <w:rPr>
          <w:color w:val="333333"/>
          <w:spacing w:val="1"/>
          <w:sz w:val="22"/>
          <w:szCs w:val="22"/>
        </w:rPr>
        <w:t xml:space="preserve"> t</w:t>
      </w:r>
      <w:r>
        <w:rPr>
          <w:color w:val="333333"/>
          <w:sz w:val="22"/>
          <w:szCs w:val="22"/>
        </w:rPr>
        <w:t>es</w:t>
      </w:r>
      <w:r>
        <w:rPr>
          <w:color w:val="333333"/>
          <w:spacing w:val="1"/>
          <w:sz w:val="22"/>
          <w:szCs w:val="22"/>
        </w:rPr>
        <w:t>t</w:t>
      </w:r>
      <w:r>
        <w:rPr>
          <w:color w:val="333333"/>
          <w:sz w:val="22"/>
          <w:szCs w:val="22"/>
        </w:rPr>
        <w:t>s</w:t>
      </w:r>
      <w:r>
        <w:rPr>
          <w:color w:val="333333"/>
          <w:spacing w:val="1"/>
          <w:sz w:val="22"/>
          <w:szCs w:val="22"/>
        </w:rPr>
        <w:t xml:space="preserve"> </w:t>
      </w:r>
      <w:r>
        <w:rPr>
          <w:color w:val="333333"/>
          <w:sz w:val="22"/>
          <w:szCs w:val="22"/>
        </w:rPr>
        <w:t>for</w:t>
      </w:r>
      <w:r>
        <w:rPr>
          <w:color w:val="333333"/>
          <w:spacing w:val="1"/>
          <w:sz w:val="22"/>
          <w:szCs w:val="22"/>
        </w:rPr>
        <w:t xml:space="preserve"> t</w:t>
      </w:r>
      <w:r>
        <w:rPr>
          <w:color w:val="333333"/>
          <w:sz w:val="22"/>
          <w:szCs w:val="22"/>
        </w:rPr>
        <w:t>he</w:t>
      </w:r>
      <w:r>
        <w:rPr>
          <w:color w:val="333333"/>
          <w:spacing w:val="1"/>
          <w:sz w:val="22"/>
          <w:szCs w:val="22"/>
        </w:rPr>
        <w:t xml:space="preserve"> </w:t>
      </w:r>
      <w:r>
        <w:rPr>
          <w:color w:val="333333"/>
          <w:sz w:val="22"/>
          <w:szCs w:val="22"/>
        </w:rPr>
        <w:t>e</w:t>
      </w:r>
      <w:r>
        <w:rPr>
          <w:color w:val="333333"/>
          <w:spacing w:val="-3"/>
          <w:sz w:val="22"/>
          <w:szCs w:val="22"/>
        </w:rPr>
        <w:t>f</w:t>
      </w:r>
      <w:r>
        <w:rPr>
          <w:color w:val="333333"/>
          <w:sz w:val="22"/>
          <w:szCs w:val="22"/>
        </w:rPr>
        <w:t>fec</w:t>
      </w:r>
      <w:r>
        <w:rPr>
          <w:color w:val="333333"/>
          <w:spacing w:val="1"/>
          <w:sz w:val="22"/>
          <w:szCs w:val="22"/>
        </w:rPr>
        <w:t>t</w:t>
      </w:r>
      <w:r>
        <w:rPr>
          <w:color w:val="333333"/>
          <w:sz w:val="22"/>
          <w:szCs w:val="22"/>
        </w:rPr>
        <w:t>ed</w:t>
      </w:r>
      <w:r>
        <w:rPr>
          <w:color w:val="333333"/>
          <w:spacing w:val="1"/>
          <w:sz w:val="22"/>
          <w:szCs w:val="22"/>
        </w:rPr>
        <w:t xml:space="preserve"> </w:t>
      </w:r>
      <w:r>
        <w:rPr>
          <w:color w:val="333333"/>
          <w:sz w:val="22"/>
          <w:szCs w:val="22"/>
        </w:rPr>
        <w:t>app</w:t>
      </w:r>
      <w:r>
        <w:rPr>
          <w:color w:val="333333"/>
          <w:spacing w:val="1"/>
          <w:sz w:val="22"/>
          <w:szCs w:val="22"/>
        </w:rPr>
        <w:t>li</w:t>
      </w:r>
      <w:r>
        <w:rPr>
          <w:color w:val="333333"/>
          <w:sz w:val="22"/>
          <w:szCs w:val="22"/>
        </w:rPr>
        <w:t>ca</w:t>
      </w:r>
      <w:r>
        <w:rPr>
          <w:color w:val="333333"/>
          <w:spacing w:val="1"/>
          <w:sz w:val="22"/>
          <w:szCs w:val="22"/>
        </w:rPr>
        <w:t>ti</w:t>
      </w:r>
      <w:r>
        <w:rPr>
          <w:color w:val="333333"/>
          <w:sz w:val="22"/>
          <w:szCs w:val="22"/>
        </w:rPr>
        <w:t>on func</w:t>
      </w:r>
      <w:r>
        <w:rPr>
          <w:color w:val="333333"/>
          <w:spacing w:val="1"/>
          <w:sz w:val="22"/>
          <w:szCs w:val="22"/>
        </w:rPr>
        <w:t>ti</w:t>
      </w:r>
      <w:r>
        <w:rPr>
          <w:color w:val="333333"/>
          <w:sz w:val="22"/>
          <w:szCs w:val="22"/>
        </w:rPr>
        <w:t>ons</w:t>
      </w:r>
      <w:r>
        <w:rPr>
          <w:color w:val="333333"/>
          <w:spacing w:val="1"/>
          <w:sz w:val="22"/>
          <w:szCs w:val="22"/>
        </w:rPr>
        <w:t xml:space="preserve"> </w:t>
      </w:r>
      <w:r>
        <w:rPr>
          <w:color w:val="333333"/>
          <w:spacing w:val="-1"/>
          <w:sz w:val="22"/>
          <w:szCs w:val="22"/>
        </w:rPr>
        <w:t>w</w:t>
      </w:r>
      <w:r>
        <w:rPr>
          <w:color w:val="333333"/>
          <w:spacing w:val="1"/>
          <w:sz w:val="22"/>
          <w:szCs w:val="22"/>
        </w:rPr>
        <w:t>it</w:t>
      </w:r>
      <w:r>
        <w:rPr>
          <w:color w:val="333333"/>
          <w:sz w:val="22"/>
          <w:szCs w:val="22"/>
        </w:rPr>
        <w:t>h</w:t>
      </w:r>
      <w:r>
        <w:rPr>
          <w:color w:val="333333"/>
          <w:spacing w:val="1"/>
          <w:sz w:val="22"/>
          <w:szCs w:val="22"/>
        </w:rPr>
        <w:t xml:space="preserve"> t</w:t>
      </w:r>
      <w:r>
        <w:rPr>
          <w:color w:val="333333"/>
          <w:sz w:val="22"/>
          <w:szCs w:val="22"/>
        </w:rPr>
        <w:t>he</w:t>
      </w:r>
      <w:r>
        <w:rPr>
          <w:color w:val="333333"/>
          <w:spacing w:val="1"/>
          <w:sz w:val="22"/>
          <w:szCs w:val="22"/>
        </w:rPr>
        <w:t xml:space="preserve"> </w:t>
      </w:r>
      <w:r>
        <w:rPr>
          <w:color w:val="333333"/>
          <w:sz w:val="22"/>
          <w:szCs w:val="22"/>
        </w:rPr>
        <w:t>Pro</w:t>
      </w:r>
      <w:r>
        <w:rPr>
          <w:color w:val="333333"/>
          <w:spacing w:val="1"/>
          <w:sz w:val="22"/>
          <w:szCs w:val="22"/>
        </w:rPr>
        <w:t>j</w:t>
      </w:r>
      <w:r>
        <w:rPr>
          <w:color w:val="333333"/>
          <w:sz w:val="22"/>
          <w:szCs w:val="22"/>
        </w:rPr>
        <w:t>ect</w:t>
      </w:r>
      <w:r>
        <w:rPr>
          <w:color w:val="333333"/>
          <w:spacing w:val="2"/>
          <w:sz w:val="22"/>
          <w:szCs w:val="22"/>
        </w:rPr>
        <w:t xml:space="preserve"> </w:t>
      </w:r>
      <w:r>
        <w:rPr>
          <w:color w:val="333333"/>
          <w:sz w:val="22"/>
          <w:szCs w:val="22"/>
        </w:rPr>
        <w:t>Manage</w:t>
      </w:r>
      <w:r>
        <w:rPr>
          <w:color w:val="333333"/>
          <w:spacing w:val="-11"/>
          <w:sz w:val="22"/>
          <w:szCs w:val="22"/>
        </w:rPr>
        <w:t>r</w:t>
      </w:r>
      <w:r>
        <w:rPr>
          <w:color w:val="333333"/>
          <w:sz w:val="22"/>
          <w:szCs w:val="22"/>
        </w:rPr>
        <w:t>.</w:t>
      </w:r>
      <w:proofErr w:type="gramEnd"/>
    </w:p>
    <w:p w:rsidR="00A56DCA" w:rsidRDefault="00D87ED5">
      <w:pPr>
        <w:spacing w:line="260" w:lineRule="exact"/>
        <w:ind w:left="156"/>
        <w:rPr>
          <w:sz w:val="22"/>
          <w:szCs w:val="22"/>
        </w:rPr>
      </w:pPr>
      <w:proofErr w:type="gramStart"/>
      <w:r>
        <w:rPr>
          <w:spacing w:val="1"/>
          <w:w w:val="211"/>
          <w:sz w:val="24"/>
          <w:szCs w:val="24"/>
        </w:rPr>
        <w:t>▪</w:t>
      </w:r>
      <w:r>
        <w:rPr>
          <w:color w:val="333333"/>
          <w:spacing w:val="-1"/>
          <w:sz w:val="22"/>
          <w:szCs w:val="22"/>
        </w:rPr>
        <w:t>C</w:t>
      </w:r>
      <w:r>
        <w:rPr>
          <w:color w:val="333333"/>
          <w:sz w:val="22"/>
          <w:szCs w:val="22"/>
        </w:rPr>
        <w:t>rea</w:t>
      </w:r>
      <w:r>
        <w:rPr>
          <w:color w:val="333333"/>
          <w:spacing w:val="1"/>
          <w:sz w:val="22"/>
          <w:szCs w:val="22"/>
        </w:rPr>
        <w:t>t</w:t>
      </w:r>
      <w:r>
        <w:rPr>
          <w:color w:val="333333"/>
          <w:sz w:val="22"/>
          <w:szCs w:val="22"/>
        </w:rPr>
        <w:t>ed</w:t>
      </w:r>
      <w:r>
        <w:rPr>
          <w:color w:val="333333"/>
          <w:spacing w:val="1"/>
          <w:sz w:val="22"/>
          <w:szCs w:val="22"/>
        </w:rPr>
        <w:t xml:space="preserve"> </w:t>
      </w:r>
      <w:r>
        <w:rPr>
          <w:color w:val="333333"/>
          <w:sz w:val="22"/>
          <w:szCs w:val="22"/>
        </w:rPr>
        <w:t>and</w:t>
      </w:r>
      <w:r>
        <w:rPr>
          <w:color w:val="333333"/>
          <w:spacing w:val="1"/>
          <w:sz w:val="22"/>
          <w:szCs w:val="22"/>
        </w:rPr>
        <w:t xml:space="preserve"> </w:t>
      </w:r>
      <w:r>
        <w:rPr>
          <w:color w:val="333333"/>
          <w:spacing w:val="-1"/>
          <w:sz w:val="22"/>
          <w:szCs w:val="22"/>
        </w:rPr>
        <w:t>R</w:t>
      </w:r>
      <w:r>
        <w:rPr>
          <w:color w:val="333333"/>
          <w:sz w:val="22"/>
          <w:szCs w:val="22"/>
        </w:rPr>
        <w:t>ev</w:t>
      </w:r>
      <w:r>
        <w:rPr>
          <w:color w:val="333333"/>
          <w:spacing w:val="1"/>
          <w:sz w:val="22"/>
          <w:szCs w:val="22"/>
        </w:rPr>
        <w:t>i</w:t>
      </w:r>
      <w:r>
        <w:rPr>
          <w:color w:val="333333"/>
          <w:sz w:val="22"/>
          <w:szCs w:val="22"/>
        </w:rPr>
        <w:t>e</w:t>
      </w:r>
      <w:r>
        <w:rPr>
          <w:color w:val="333333"/>
          <w:spacing w:val="-1"/>
          <w:sz w:val="22"/>
          <w:szCs w:val="22"/>
        </w:rPr>
        <w:t>w</w:t>
      </w:r>
      <w:r>
        <w:rPr>
          <w:color w:val="333333"/>
          <w:sz w:val="22"/>
          <w:szCs w:val="22"/>
        </w:rPr>
        <w:t>ed</w:t>
      </w:r>
      <w:r>
        <w:rPr>
          <w:color w:val="333333"/>
          <w:spacing w:val="1"/>
          <w:sz w:val="22"/>
          <w:szCs w:val="22"/>
        </w:rPr>
        <w:t xml:space="preserve"> </w:t>
      </w:r>
      <w:r>
        <w:rPr>
          <w:color w:val="333333"/>
          <w:spacing w:val="-1"/>
          <w:sz w:val="22"/>
          <w:szCs w:val="22"/>
        </w:rPr>
        <w:t>U</w:t>
      </w:r>
      <w:r>
        <w:rPr>
          <w:color w:val="333333"/>
          <w:sz w:val="22"/>
          <w:szCs w:val="22"/>
        </w:rPr>
        <w:t>se</w:t>
      </w:r>
      <w:r>
        <w:rPr>
          <w:color w:val="333333"/>
          <w:spacing w:val="1"/>
          <w:sz w:val="22"/>
          <w:szCs w:val="22"/>
        </w:rPr>
        <w:t xml:space="preserve"> </w:t>
      </w:r>
      <w:r>
        <w:rPr>
          <w:color w:val="333333"/>
          <w:spacing w:val="-1"/>
          <w:sz w:val="22"/>
          <w:szCs w:val="22"/>
        </w:rPr>
        <w:t>C</w:t>
      </w:r>
      <w:r>
        <w:rPr>
          <w:color w:val="333333"/>
          <w:sz w:val="22"/>
          <w:szCs w:val="22"/>
        </w:rPr>
        <w:t>ases.</w:t>
      </w:r>
      <w:proofErr w:type="gramEnd"/>
    </w:p>
    <w:p w:rsidR="006E534E" w:rsidRDefault="00D87ED5" w:rsidP="006E534E">
      <w:pPr>
        <w:spacing w:before="18"/>
        <w:ind w:left="156"/>
        <w:rPr>
          <w:color w:val="333333"/>
          <w:sz w:val="22"/>
          <w:szCs w:val="22"/>
        </w:rPr>
      </w:pPr>
      <w:r>
        <w:rPr>
          <w:spacing w:val="1"/>
          <w:w w:val="211"/>
          <w:sz w:val="24"/>
          <w:szCs w:val="24"/>
        </w:rPr>
        <w:t>▪</w:t>
      </w:r>
      <w:r>
        <w:rPr>
          <w:color w:val="333333"/>
          <w:spacing w:val="-1"/>
          <w:sz w:val="22"/>
          <w:szCs w:val="22"/>
        </w:rPr>
        <w:t>D</w:t>
      </w:r>
      <w:r>
        <w:rPr>
          <w:color w:val="333333"/>
          <w:sz w:val="22"/>
          <w:szCs w:val="22"/>
        </w:rPr>
        <w:t>es</w:t>
      </w:r>
      <w:r>
        <w:rPr>
          <w:color w:val="333333"/>
          <w:spacing w:val="1"/>
          <w:sz w:val="22"/>
          <w:szCs w:val="22"/>
        </w:rPr>
        <w:t>i</w:t>
      </w:r>
      <w:r>
        <w:rPr>
          <w:color w:val="333333"/>
          <w:sz w:val="22"/>
          <w:szCs w:val="22"/>
        </w:rPr>
        <w:t>gned</w:t>
      </w:r>
      <w:r>
        <w:rPr>
          <w:color w:val="333333"/>
          <w:spacing w:val="1"/>
          <w:sz w:val="22"/>
          <w:szCs w:val="22"/>
        </w:rPr>
        <w:t xml:space="preserve"> </w:t>
      </w:r>
      <w:r>
        <w:rPr>
          <w:color w:val="333333"/>
          <w:sz w:val="22"/>
          <w:szCs w:val="22"/>
        </w:rPr>
        <w:t>and</w:t>
      </w:r>
      <w:r>
        <w:rPr>
          <w:color w:val="333333"/>
          <w:spacing w:val="1"/>
          <w:sz w:val="22"/>
          <w:szCs w:val="22"/>
        </w:rPr>
        <w:t xml:space="preserve"> </w:t>
      </w:r>
      <w:r>
        <w:rPr>
          <w:color w:val="333333"/>
          <w:spacing w:val="-1"/>
          <w:sz w:val="22"/>
          <w:szCs w:val="22"/>
        </w:rPr>
        <w:t>D</w:t>
      </w:r>
      <w:r>
        <w:rPr>
          <w:color w:val="333333"/>
          <w:sz w:val="22"/>
          <w:szCs w:val="22"/>
        </w:rPr>
        <w:t>eve</w:t>
      </w:r>
      <w:r>
        <w:rPr>
          <w:color w:val="333333"/>
          <w:spacing w:val="1"/>
          <w:sz w:val="22"/>
          <w:szCs w:val="22"/>
        </w:rPr>
        <w:t>l</w:t>
      </w:r>
      <w:r>
        <w:rPr>
          <w:color w:val="333333"/>
          <w:sz w:val="22"/>
          <w:szCs w:val="22"/>
        </w:rPr>
        <w:t>oped</w:t>
      </w:r>
      <w:r>
        <w:rPr>
          <w:color w:val="333333"/>
          <w:spacing w:val="-3"/>
          <w:sz w:val="22"/>
          <w:szCs w:val="22"/>
        </w:rPr>
        <w:t xml:space="preserve"> </w:t>
      </w:r>
      <w:r>
        <w:rPr>
          <w:color w:val="333333"/>
          <w:spacing w:val="-14"/>
          <w:sz w:val="22"/>
          <w:szCs w:val="22"/>
        </w:rPr>
        <w:t>T</w:t>
      </w:r>
      <w:r>
        <w:rPr>
          <w:color w:val="333333"/>
          <w:sz w:val="22"/>
          <w:szCs w:val="22"/>
        </w:rPr>
        <w:t>est</w:t>
      </w:r>
      <w:r>
        <w:rPr>
          <w:color w:val="333333"/>
          <w:spacing w:val="2"/>
          <w:sz w:val="22"/>
          <w:szCs w:val="22"/>
        </w:rPr>
        <w:t xml:space="preserve"> </w:t>
      </w:r>
      <w:r>
        <w:rPr>
          <w:color w:val="333333"/>
          <w:sz w:val="22"/>
          <w:szCs w:val="22"/>
        </w:rPr>
        <w:t>Spec</w:t>
      </w:r>
      <w:r>
        <w:rPr>
          <w:color w:val="333333"/>
          <w:spacing w:val="1"/>
          <w:sz w:val="22"/>
          <w:szCs w:val="22"/>
        </w:rPr>
        <w:t>i</w:t>
      </w:r>
      <w:r>
        <w:rPr>
          <w:color w:val="333333"/>
          <w:sz w:val="22"/>
          <w:szCs w:val="22"/>
        </w:rPr>
        <w:t>f</w:t>
      </w:r>
      <w:r>
        <w:rPr>
          <w:color w:val="333333"/>
          <w:spacing w:val="1"/>
          <w:sz w:val="22"/>
          <w:szCs w:val="22"/>
        </w:rPr>
        <w:t>i</w:t>
      </w:r>
      <w:r>
        <w:rPr>
          <w:color w:val="333333"/>
          <w:sz w:val="22"/>
          <w:szCs w:val="22"/>
        </w:rPr>
        <w:t>ca</w:t>
      </w:r>
      <w:r>
        <w:rPr>
          <w:color w:val="333333"/>
          <w:spacing w:val="1"/>
          <w:sz w:val="22"/>
          <w:szCs w:val="22"/>
        </w:rPr>
        <w:t>ti</w:t>
      </w:r>
      <w:r>
        <w:rPr>
          <w:color w:val="333333"/>
          <w:sz w:val="22"/>
          <w:szCs w:val="22"/>
        </w:rPr>
        <w:t>ons,</w:t>
      </w:r>
      <w:r>
        <w:rPr>
          <w:color w:val="333333"/>
          <w:spacing w:val="-2"/>
          <w:sz w:val="22"/>
          <w:szCs w:val="22"/>
        </w:rPr>
        <w:t xml:space="preserve"> </w:t>
      </w:r>
      <w:r>
        <w:rPr>
          <w:color w:val="333333"/>
          <w:spacing w:val="-14"/>
          <w:sz w:val="22"/>
          <w:szCs w:val="22"/>
        </w:rPr>
        <w:t>T</w:t>
      </w:r>
      <w:r>
        <w:rPr>
          <w:color w:val="333333"/>
          <w:sz w:val="22"/>
          <w:szCs w:val="22"/>
        </w:rPr>
        <w:t>est</w:t>
      </w:r>
      <w:r>
        <w:rPr>
          <w:color w:val="333333"/>
          <w:spacing w:val="2"/>
          <w:sz w:val="22"/>
          <w:szCs w:val="22"/>
        </w:rPr>
        <w:t xml:space="preserve"> </w:t>
      </w:r>
      <w:r>
        <w:rPr>
          <w:color w:val="333333"/>
          <w:sz w:val="22"/>
          <w:szCs w:val="22"/>
        </w:rPr>
        <w:t>P</w:t>
      </w:r>
      <w:r>
        <w:rPr>
          <w:color w:val="333333"/>
          <w:spacing w:val="1"/>
          <w:sz w:val="22"/>
          <w:szCs w:val="22"/>
        </w:rPr>
        <w:t>l</w:t>
      </w:r>
      <w:r>
        <w:rPr>
          <w:color w:val="333333"/>
          <w:sz w:val="22"/>
          <w:szCs w:val="22"/>
        </w:rPr>
        <w:t>an,</w:t>
      </w:r>
      <w:r>
        <w:rPr>
          <w:color w:val="333333"/>
          <w:spacing w:val="-2"/>
          <w:sz w:val="22"/>
          <w:szCs w:val="22"/>
        </w:rPr>
        <w:t xml:space="preserve"> </w:t>
      </w:r>
      <w:r>
        <w:rPr>
          <w:color w:val="333333"/>
          <w:spacing w:val="-14"/>
          <w:sz w:val="22"/>
          <w:szCs w:val="22"/>
        </w:rPr>
        <w:t>T</w:t>
      </w:r>
      <w:r>
        <w:rPr>
          <w:color w:val="333333"/>
          <w:sz w:val="22"/>
          <w:szCs w:val="22"/>
        </w:rPr>
        <w:t>est</w:t>
      </w:r>
      <w:r>
        <w:rPr>
          <w:color w:val="333333"/>
          <w:spacing w:val="2"/>
          <w:sz w:val="22"/>
          <w:szCs w:val="22"/>
        </w:rPr>
        <w:t xml:space="preserve"> </w:t>
      </w:r>
      <w:r>
        <w:rPr>
          <w:color w:val="333333"/>
          <w:spacing w:val="-1"/>
          <w:sz w:val="22"/>
          <w:szCs w:val="22"/>
        </w:rPr>
        <w:t>C</w:t>
      </w:r>
      <w:r>
        <w:rPr>
          <w:color w:val="333333"/>
          <w:sz w:val="22"/>
          <w:szCs w:val="22"/>
        </w:rPr>
        <w:t>ases</w:t>
      </w:r>
      <w:r>
        <w:rPr>
          <w:color w:val="333333"/>
          <w:spacing w:val="1"/>
          <w:sz w:val="22"/>
          <w:szCs w:val="22"/>
        </w:rPr>
        <w:t xml:space="preserve"> </w:t>
      </w:r>
      <w:r>
        <w:rPr>
          <w:color w:val="333333"/>
          <w:sz w:val="22"/>
          <w:szCs w:val="22"/>
        </w:rPr>
        <w:t>and</w:t>
      </w:r>
      <w:r>
        <w:rPr>
          <w:color w:val="333333"/>
          <w:spacing w:val="-3"/>
          <w:sz w:val="22"/>
          <w:szCs w:val="22"/>
        </w:rPr>
        <w:t xml:space="preserve"> </w:t>
      </w:r>
      <w:r>
        <w:rPr>
          <w:color w:val="333333"/>
          <w:spacing w:val="-14"/>
          <w:sz w:val="22"/>
          <w:szCs w:val="22"/>
        </w:rPr>
        <w:t>T</w:t>
      </w:r>
      <w:r>
        <w:rPr>
          <w:color w:val="333333"/>
          <w:sz w:val="22"/>
          <w:szCs w:val="22"/>
        </w:rPr>
        <w:t>est</w:t>
      </w:r>
      <w:r>
        <w:rPr>
          <w:color w:val="333333"/>
          <w:spacing w:val="2"/>
          <w:sz w:val="22"/>
          <w:szCs w:val="22"/>
        </w:rPr>
        <w:t xml:space="preserve"> </w:t>
      </w:r>
      <w:r>
        <w:rPr>
          <w:color w:val="333333"/>
          <w:spacing w:val="-1"/>
          <w:sz w:val="22"/>
          <w:szCs w:val="22"/>
        </w:rPr>
        <w:t>D</w:t>
      </w:r>
      <w:r>
        <w:rPr>
          <w:color w:val="333333"/>
          <w:sz w:val="22"/>
          <w:szCs w:val="22"/>
        </w:rPr>
        <w:t>a</w:t>
      </w:r>
      <w:r>
        <w:rPr>
          <w:color w:val="333333"/>
          <w:spacing w:val="1"/>
          <w:sz w:val="22"/>
          <w:szCs w:val="22"/>
        </w:rPr>
        <w:t>t</w:t>
      </w:r>
      <w:r>
        <w:rPr>
          <w:color w:val="333333"/>
          <w:sz w:val="22"/>
          <w:szCs w:val="22"/>
        </w:rPr>
        <w:t>a</w:t>
      </w:r>
      <w:r>
        <w:rPr>
          <w:color w:val="333333"/>
          <w:spacing w:val="1"/>
          <w:sz w:val="22"/>
          <w:szCs w:val="22"/>
        </w:rPr>
        <w:t xml:space="preserve"> </w:t>
      </w:r>
      <w:r>
        <w:rPr>
          <w:color w:val="333333"/>
          <w:sz w:val="22"/>
          <w:szCs w:val="22"/>
        </w:rPr>
        <w:t>accord</w:t>
      </w:r>
      <w:r>
        <w:rPr>
          <w:color w:val="333333"/>
          <w:spacing w:val="1"/>
          <w:sz w:val="22"/>
          <w:szCs w:val="22"/>
        </w:rPr>
        <w:t>i</w:t>
      </w:r>
      <w:r>
        <w:rPr>
          <w:color w:val="333333"/>
          <w:sz w:val="22"/>
          <w:szCs w:val="22"/>
        </w:rPr>
        <w:t>ng</w:t>
      </w:r>
      <w:r>
        <w:rPr>
          <w:color w:val="333333"/>
          <w:spacing w:val="1"/>
          <w:sz w:val="22"/>
          <w:szCs w:val="22"/>
        </w:rPr>
        <w:t xml:space="preserve"> t</w:t>
      </w:r>
      <w:r>
        <w:rPr>
          <w:color w:val="333333"/>
          <w:sz w:val="22"/>
          <w:szCs w:val="22"/>
        </w:rPr>
        <w:t>o</w:t>
      </w:r>
      <w:r>
        <w:rPr>
          <w:color w:val="333333"/>
          <w:spacing w:val="1"/>
          <w:sz w:val="22"/>
          <w:szCs w:val="22"/>
        </w:rPr>
        <w:t xml:space="preserve"> t</w:t>
      </w:r>
      <w:r>
        <w:rPr>
          <w:color w:val="333333"/>
          <w:sz w:val="22"/>
          <w:szCs w:val="22"/>
        </w:rPr>
        <w:t>he</w:t>
      </w:r>
      <w:r w:rsidR="006E534E">
        <w:rPr>
          <w:color w:val="333333"/>
          <w:sz w:val="22"/>
          <w:szCs w:val="22"/>
        </w:rPr>
        <w:t xml:space="preserve"> </w:t>
      </w:r>
    </w:p>
    <w:p w:rsidR="00A56DCA" w:rsidRDefault="006E534E" w:rsidP="006E534E">
      <w:pPr>
        <w:spacing w:before="18"/>
        <w:ind w:left="156"/>
        <w:rPr>
          <w:sz w:val="22"/>
          <w:szCs w:val="22"/>
        </w:rPr>
      </w:pPr>
      <w:r>
        <w:rPr>
          <w:color w:val="333333"/>
          <w:sz w:val="22"/>
          <w:szCs w:val="22"/>
        </w:rPr>
        <w:t xml:space="preserve">   </w:t>
      </w:r>
      <w:proofErr w:type="gramStart"/>
      <w:r>
        <w:rPr>
          <w:color w:val="333333"/>
          <w:sz w:val="22"/>
          <w:szCs w:val="22"/>
        </w:rPr>
        <w:t>r</w:t>
      </w:r>
      <w:r w:rsidR="00D87ED5">
        <w:rPr>
          <w:color w:val="333333"/>
          <w:sz w:val="22"/>
          <w:szCs w:val="22"/>
        </w:rPr>
        <w:t>equ</w:t>
      </w:r>
      <w:r w:rsidR="00D87ED5">
        <w:rPr>
          <w:color w:val="333333"/>
          <w:spacing w:val="1"/>
          <w:sz w:val="22"/>
          <w:szCs w:val="22"/>
        </w:rPr>
        <w:t>i</w:t>
      </w:r>
      <w:r w:rsidR="00D87ED5">
        <w:rPr>
          <w:color w:val="333333"/>
          <w:sz w:val="22"/>
          <w:szCs w:val="22"/>
        </w:rPr>
        <w:t>re</w:t>
      </w:r>
      <w:r w:rsidR="00D87ED5">
        <w:rPr>
          <w:color w:val="333333"/>
          <w:spacing w:val="1"/>
          <w:sz w:val="22"/>
          <w:szCs w:val="22"/>
        </w:rPr>
        <w:t>m</w:t>
      </w:r>
      <w:r w:rsidR="00D87ED5">
        <w:rPr>
          <w:color w:val="333333"/>
          <w:sz w:val="22"/>
          <w:szCs w:val="22"/>
        </w:rPr>
        <w:t>en</w:t>
      </w:r>
      <w:r w:rsidR="00D87ED5">
        <w:rPr>
          <w:color w:val="333333"/>
          <w:spacing w:val="1"/>
          <w:sz w:val="22"/>
          <w:szCs w:val="22"/>
        </w:rPr>
        <w:t>t</w:t>
      </w:r>
      <w:r w:rsidR="00D87ED5">
        <w:rPr>
          <w:color w:val="333333"/>
          <w:sz w:val="22"/>
          <w:szCs w:val="22"/>
        </w:rPr>
        <w:t>s</w:t>
      </w:r>
      <w:proofErr w:type="gramEnd"/>
      <w:r w:rsidR="00D87ED5">
        <w:rPr>
          <w:color w:val="333333"/>
          <w:spacing w:val="1"/>
          <w:sz w:val="22"/>
          <w:szCs w:val="22"/>
        </w:rPr>
        <w:t xml:space="preserve"> </w:t>
      </w:r>
      <w:r>
        <w:rPr>
          <w:color w:val="333333"/>
          <w:spacing w:val="1"/>
          <w:sz w:val="22"/>
          <w:szCs w:val="22"/>
        </w:rPr>
        <w:t>d</w:t>
      </w:r>
      <w:r w:rsidR="00D87ED5">
        <w:rPr>
          <w:color w:val="333333"/>
          <w:sz w:val="22"/>
          <w:szCs w:val="22"/>
        </w:rPr>
        <w:t>ocu</w:t>
      </w:r>
      <w:r w:rsidR="00D87ED5">
        <w:rPr>
          <w:color w:val="333333"/>
          <w:spacing w:val="1"/>
          <w:sz w:val="22"/>
          <w:szCs w:val="22"/>
        </w:rPr>
        <w:t>m</w:t>
      </w:r>
      <w:r w:rsidR="00D87ED5">
        <w:rPr>
          <w:color w:val="333333"/>
          <w:sz w:val="22"/>
          <w:szCs w:val="22"/>
        </w:rPr>
        <w:t>en</w:t>
      </w:r>
      <w:r w:rsidR="00D87ED5">
        <w:rPr>
          <w:color w:val="333333"/>
          <w:spacing w:val="1"/>
          <w:sz w:val="22"/>
          <w:szCs w:val="22"/>
        </w:rPr>
        <w:t>t</w:t>
      </w:r>
      <w:r w:rsidR="00D87ED5">
        <w:rPr>
          <w:color w:val="333333"/>
          <w:sz w:val="22"/>
          <w:szCs w:val="22"/>
        </w:rPr>
        <w:t>.</w:t>
      </w:r>
    </w:p>
    <w:p w:rsidR="00A56DCA" w:rsidRDefault="00D87ED5">
      <w:pPr>
        <w:spacing w:before="4"/>
        <w:ind w:left="156"/>
        <w:rPr>
          <w:sz w:val="22"/>
          <w:szCs w:val="22"/>
        </w:rPr>
      </w:pPr>
      <w:r>
        <w:rPr>
          <w:spacing w:val="1"/>
          <w:w w:val="211"/>
          <w:sz w:val="24"/>
          <w:szCs w:val="24"/>
        </w:rPr>
        <w:t>▪</w:t>
      </w:r>
      <w:r>
        <w:rPr>
          <w:color w:val="333333"/>
          <w:spacing w:val="-1"/>
          <w:sz w:val="22"/>
          <w:szCs w:val="22"/>
        </w:rPr>
        <w:t>D</w:t>
      </w:r>
      <w:r>
        <w:rPr>
          <w:color w:val="333333"/>
          <w:sz w:val="22"/>
          <w:szCs w:val="22"/>
        </w:rPr>
        <w:t>eve</w:t>
      </w:r>
      <w:r>
        <w:rPr>
          <w:color w:val="333333"/>
          <w:spacing w:val="1"/>
          <w:sz w:val="22"/>
          <w:szCs w:val="22"/>
        </w:rPr>
        <w:t>l</w:t>
      </w:r>
      <w:r>
        <w:rPr>
          <w:color w:val="333333"/>
          <w:sz w:val="22"/>
          <w:szCs w:val="22"/>
        </w:rPr>
        <w:t>oped</w:t>
      </w:r>
      <w:r>
        <w:rPr>
          <w:color w:val="333333"/>
          <w:spacing w:val="-3"/>
          <w:sz w:val="22"/>
          <w:szCs w:val="22"/>
        </w:rPr>
        <w:t xml:space="preserve"> </w:t>
      </w:r>
      <w:r>
        <w:rPr>
          <w:color w:val="333333"/>
          <w:spacing w:val="-8"/>
          <w:sz w:val="22"/>
          <w:szCs w:val="22"/>
        </w:rPr>
        <w:t>T</w:t>
      </w:r>
      <w:r>
        <w:rPr>
          <w:color w:val="333333"/>
          <w:sz w:val="22"/>
          <w:szCs w:val="22"/>
        </w:rPr>
        <w:t>raceab</w:t>
      </w:r>
      <w:r>
        <w:rPr>
          <w:color w:val="333333"/>
          <w:spacing w:val="1"/>
          <w:sz w:val="22"/>
          <w:szCs w:val="22"/>
        </w:rPr>
        <w:t>ilit</w:t>
      </w:r>
      <w:r>
        <w:rPr>
          <w:color w:val="333333"/>
          <w:sz w:val="22"/>
          <w:szCs w:val="22"/>
        </w:rPr>
        <w:t>y</w:t>
      </w:r>
      <w:r>
        <w:rPr>
          <w:color w:val="333333"/>
          <w:spacing w:val="1"/>
          <w:sz w:val="22"/>
          <w:szCs w:val="22"/>
        </w:rPr>
        <w:t xml:space="preserve"> </w:t>
      </w:r>
      <w:r>
        <w:rPr>
          <w:color w:val="333333"/>
          <w:sz w:val="22"/>
          <w:szCs w:val="22"/>
        </w:rPr>
        <w:t>Ma</w:t>
      </w:r>
      <w:r>
        <w:rPr>
          <w:color w:val="333333"/>
          <w:spacing w:val="1"/>
          <w:sz w:val="22"/>
          <w:szCs w:val="22"/>
        </w:rPr>
        <w:t>t</w:t>
      </w:r>
      <w:r>
        <w:rPr>
          <w:color w:val="333333"/>
          <w:sz w:val="22"/>
          <w:szCs w:val="22"/>
        </w:rPr>
        <w:t>r</w:t>
      </w:r>
      <w:r>
        <w:rPr>
          <w:color w:val="333333"/>
          <w:spacing w:val="1"/>
          <w:sz w:val="22"/>
          <w:szCs w:val="22"/>
        </w:rPr>
        <w:t>i</w:t>
      </w:r>
      <w:r>
        <w:rPr>
          <w:color w:val="333333"/>
          <w:sz w:val="22"/>
          <w:szCs w:val="22"/>
        </w:rPr>
        <w:t>x</w:t>
      </w:r>
      <w:r>
        <w:rPr>
          <w:color w:val="333333"/>
          <w:spacing w:val="1"/>
          <w:sz w:val="22"/>
          <w:szCs w:val="22"/>
        </w:rPr>
        <w:t xml:space="preserve"> t</w:t>
      </w:r>
      <w:r>
        <w:rPr>
          <w:color w:val="333333"/>
          <w:sz w:val="22"/>
          <w:szCs w:val="22"/>
        </w:rPr>
        <w:t>o</w:t>
      </w:r>
      <w:r>
        <w:rPr>
          <w:color w:val="333333"/>
          <w:spacing w:val="1"/>
          <w:sz w:val="22"/>
          <w:szCs w:val="22"/>
        </w:rPr>
        <w:t xml:space="preserve"> </w:t>
      </w:r>
      <w:r>
        <w:rPr>
          <w:color w:val="333333"/>
          <w:sz w:val="22"/>
          <w:szCs w:val="22"/>
        </w:rPr>
        <w:t>ensure</w:t>
      </w:r>
      <w:r>
        <w:rPr>
          <w:color w:val="333333"/>
          <w:spacing w:val="1"/>
          <w:sz w:val="22"/>
          <w:szCs w:val="22"/>
        </w:rPr>
        <w:t xml:space="preserve"> </w:t>
      </w:r>
      <w:r>
        <w:rPr>
          <w:color w:val="333333"/>
          <w:sz w:val="22"/>
          <w:szCs w:val="22"/>
        </w:rPr>
        <w:t>a</w:t>
      </w:r>
      <w:r>
        <w:rPr>
          <w:color w:val="333333"/>
          <w:spacing w:val="1"/>
          <w:sz w:val="22"/>
          <w:szCs w:val="22"/>
        </w:rPr>
        <w:t>l</w:t>
      </w:r>
      <w:r>
        <w:rPr>
          <w:color w:val="333333"/>
          <w:sz w:val="22"/>
          <w:szCs w:val="22"/>
        </w:rPr>
        <w:t>l</w:t>
      </w:r>
      <w:r>
        <w:rPr>
          <w:color w:val="333333"/>
          <w:spacing w:val="2"/>
          <w:sz w:val="22"/>
          <w:szCs w:val="22"/>
        </w:rPr>
        <w:t xml:space="preserve"> </w:t>
      </w:r>
      <w:r>
        <w:rPr>
          <w:color w:val="333333"/>
          <w:spacing w:val="1"/>
          <w:sz w:val="22"/>
          <w:szCs w:val="22"/>
        </w:rPr>
        <w:t>t</w:t>
      </w:r>
      <w:r>
        <w:rPr>
          <w:color w:val="333333"/>
          <w:sz w:val="22"/>
          <w:szCs w:val="22"/>
        </w:rPr>
        <w:t>he</w:t>
      </w:r>
      <w:r>
        <w:rPr>
          <w:color w:val="333333"/>
          <w:spacing w:val="1"/>
          <w:sz w:val="22"/>
          <w:szCs w:val="22"/>
        </w:rPr>
        <w:t xml:space="preserve"> </w:t>
      </w:r>
      <w:r>
        <w:rPr>
          <w:color w:val="333333"/>
          <w:sz w:val="22"/>
          <w:szCs w:val="22"/>
        </w:rPr>
        <w:t>spec</w:t>
      </w:r>
      <w:r>
        <w:rPr>
          <w:color w:val="333333"/>
          <w:spacing w:val="1"/>
          <w:sz w:val="22"/>
          <w:szCs w:val="22"/>
        </w:rPr>
        <w:t>i</w:t>
      </w:r>
      <w:r>
        <w:rPr>
          <w:color w:val="333333"/>
          <w:sz w:val="22"/>
          <w:szCs w:val="22"/>
        </w:rPr>
        <w:t>f</w:t>
      </w:r>
      <w:r>
        <w:rPr>
          <w:color w:val="333333"/>
          <w:spacing w:val="1"/>
          <w:sz w:val="22"/>
          <w:szCs w:val="22"/>
        </w:rPr>
        <w:t>i</w:t>
      </w:r>
      <w:r>
        <w:rPr>
          <w:color w:val="333333"/>
          <w:sz w:val="22"/>
          <w:szCs w:val="22"/>
        </w:rPr>
        <w:t>ca</w:t>
      </w:r>
      <w:r>
        <w:rPr>
          <w:color w:val="333333"/>
          <w:spacing w:val="1"/>
          <w:sz w:val="22"/>
          <w:szCs w:val="22"/>
        </w:rPr>
        <w:t>ti</w:t>
      </w:r>
      <w:r>
        <w:rPr>
          <w:color w:val="333333"/>
          <w:sz w:val="22"/>
          <w:szCs w:val="22"/>
        </w:rPr>
        <w:t>ons</w:t>
      </w:r>
      <w:r>
        <w:rPr>
          <w:color w:val="333333"/>
          <w:spacing w:val="1"/>
          <w:sz w:val="22"/>
          <w:szCs w:val="22"/>
        </w:rPr>
        <w:t xml:space="preserve"> </w:t>
      </w:r>
      <w:r>
        <w:rPr>
          <w:color w:val="333333"/>
          <w:sz w:val="22"/>
          <w:szCs w:val="22"/>
        </w:rPr>
        <w:t>are</w:t>
      </w:r>
      <w:r>
        <w:rPr>
          <w:color w:val="333333"/>
          <w:spacing w:val="1"/>
          <w:sz w:val="22"/>
          <w:szCs w:val="22"/>
        </w:rPr>
        <w:t xml:space="preserve"> t</w:t>
      </w:r>
      <w:r>
        <w:rPr>
          <w:color w:val="333333"/>
          <w:sz w:val="22"/>
          <w:szCs w:val="22"/>
        </w:rPr>
        <w:t>es</w:t>
      </w:r>
      <w:r>
        <w:rPr>
          <w:color w:val="333333"/>
          <w:spacing w:val="1"/>
          <w:sz w:val="22"/>
          <w:szCs w:val="22"/>
        </w:rPr>
        <w:t>t</w:t>
      </w:r>
      <w:r>
        <w:rPr>
          <w:color w:val="333333"/>
          <w:sz w:val="22"/>
          <w:szCs w:val="22"/>
        </w:rPr>
        <w:t>ed.</w:t>
      </w:r>
    </w:p>
    <w:p w:rsidR="00A56DCA" w:rsidRDefault="00D87ED5">
      <w:pPr>
        <w:spacing w:before="20" w:line="251" w:lineRule="auto"/>
        <w:ind w:left="324" w:right="283" w:hanging="168"/>
        <w:rPr>
          <w:sz w:val="22"/>
          <w:szCs w:val="22"/>
        </w:rPr>
      </w:pPr>
      <w:r>
        <w:rPr>
          <w:spacing w:val="1"/>
          <w:w w:val="211"/>
          <w:sz w:val="24"/>
          <w:szCs w:val="24"/>
        </w:rPr>
        <w:t>▪</w:t>
      </w:r>
      <w:r>
        <w:rPr>
          <w:color w:val="333333"/>
          <w:sz w:val="22"/>
          <w:szCs w:val="22"/>
        </w:rPr>
        <w:t>Prov</w:t>
      </w:r>
      <w:r>
        <w:rPr>
          <w:color w:val="333333"/>
          <w:spacing w:val="1"/>
          <w:sz w:val="22"/>
          <w:szCs w:val="22"/>
        </w:rPr>
        <w:t>i</w:t>
      </w:r>
      <w:r>
        <w:rPr>
          <w:color w:val="333333"/>
          <w:sz w:val="22"/>
          <w:szCs w:val="22"/>
        </w:rPr>
        <w:t>ded</w:t>
      </w:r>
      <w:r>
        <w:rPr>
          <w:color w:val="333333"/>
          <w:spacing w:val="1"/>
          <w:sz w:val="22"/>
          <w:szCs w:val="22"/>
        </w:rPr>
        <w:t xml:space="preserve"> </w:t>
      </w:r>
      <w:r>
        <w:rPr>
          <w:color w:val="333333"/>
          <w:sz w:val="22"/>
          <w:szCs w:val="22"/>
        </w:rPr>
        <w:t>es</w:t>
      </w:r>
      <w:r>
        <w:rPr>
          <w:color w:val="333333"/>
          <w:spacing w:val="1"/>
          <w:sz w:val="22"/>
          <w:szCs w:val="22"/>
        </w:rPr>
        <w:t>tim</w:t>
      </w:r>
      <w:r>
        <w:rPr>
          <w:color w:val="333333"/>
          <w:sz w:val="22"/>
          <w:szCs w:val="22"/>
        </w:rPr>
        <w:t>a</w:t>
      </w:r>
      <w:r>
        <w:rPr>
          <w:color w:val="333333"/>
          <w:spacing w:val="1"/>
          <w:sz w:val="22"/>
          <w:szCs w:val="22"/>
        </w:rPr>
        <w:t>t</w:t>
      </w:r>
      <w:r>
        <w:rPr>
          <w:color w:val="333333"/>
          <w:sz w:val="22"/>
          <w:szCs w:val="22"/>
        </w:rPr>
        <w:t>es</w:t>
      </w:r>
      <w:r>
        <w:rPr>
          <w:color w:val="333333"/>
          <w:spacing w:val="1"/>
          <w:sz w:val="22"/>
          <w:szCs w:val="22"/>
        </w:rPr>
        <w:t xml:space="preserve"> </w:t>
      </w:r>
      <w:r>
        <w:rPr>
          <w:color w:val="333333"/>
          <w:sz w:val="22"/>
          <w:szCs w:val="22"/>
        </w:rPr>
        <w:t>on</w:t>
      </w:r>
      <w:r>
        <w:rPr>
          <w:color w:val="333333"/>
          <w:spacing w:val="1"/>
          <w:sz w:val="22"/>
          <w:szCs w:val="22"/>
        </w:rPr>
        <w:t xml:space="preserve"> </w:t>
      </w:r>
      <w:r>
        <w:rPr>
          <w:color w:val="333333"/>
          <w:sz w:val="22"/>
          <w:szCs w:val="22"/>
        </w:rPr>
        <w:t>de</w:t>
      </w:r>
      <w:r>
        <w:rPr>
          <w:color w:val="333333"/>
          <w:spacing w:val="1"/>
          <w:sz w:val="22"/>
          <w:szCs w:val="22"/>
        </w:rPr>
        <w:t>t</w:t>
      </w:r>
      <w:r>
        <w:rPr>
          <w:color w:val="333333"/>
          <w:sz w:val="22"/>
          <w:szCs w:val="22"/>
        </w:rPr>
        <w:t>a</w:t>
      </w:r>
      <w:r>
        <w:rPr>
          <w:color w:val="333333"/>
          <w:spacing w:val="1"/>
          <w:sz w:val="22"/>
          <w:szCs w:val="22"/>
        </w:rPr>
        <w:t>il</w:t>
      </w:r>
      <w:r>
        <w:rPr>
          <w:color w:val="333333"/>
          <w:sz w:val="22"/>
          <w:szCs w:val="22"/>
        </w:rPr>
        <w:t>ed</w:t>
      </w:r>
      <w:r>
        <w:rPr>
          <w:color w:val="333333"/>
          <w:spacing w:val="1"/>
          <w:sz w:val="22"/>
          <w:szCs w:val="22"/>
        </w:rPr>
        <w:t xml:space="preserve"> t</w:t>
      </w:r>
      <w:r>
        <w:rPr>
          <w:color w:val="333333"/>
          <w:sz w:val="22"/>
          <w:szCs w:val="22"/>
        </w:rPr>
        <w:t>est</w:t>
      </w:r>
      <w:r>
        <w:rPr>
          <w:color w:val="333333"/>
          <w:spacing w:val="2"/>
          <w:sz w:val="22"/>
          <w:szCs w:val="22"/>
        </w:rPr>
        <w:t xml:space="preserve"> </w:t>
      </w:r>
      <w:r>
        <w:rPr>
          <w:color w:val="333333"/>
          <w:sz w:val="22"/>
          <w:szCs w:val="22"/>
        </w:rPr>
        <w:t>requ</w:t>
      </w:r>
      <w:r>
        <w:rPr>
          <w:color w:val="333333"/>
          <w:spacing w:val="1"/>
          <w:sz w:val="22"/>
          <w:szCs w:val="22"/>
        </w:rPr>
        <w:t>i</w:t>
      </w:r>
      <w:r>
        <w:rPr>
          <w:color w:val="333333"/>
          <w:sz w:val="22"/>
          <w:szCs w:val="22"/>
        </w:rPr>
        <w:t>re</w:t>
      </w:r>
      <w:r>
        <w:rPr>
          <w:color w:val="333333"/>
          <w:spacing w:val="1"/>
          <w:sz w:val="22"/>
          <w:szCs w:val="22"/>
        </w:rPr>
        <w:t>m</w:t>
      </w:r>
      <w:r>
        <w:rPr>
          <w:color w:val="333333"/>
          <w:sz w:val="22"/>
          <w:szCs w:val="22"/>
        </w:rPr>
        <w:t>en</w:t>
      </w:r>
      <w:r>
        <w:rPr>
          <w:color w:val="333333"/>
          <w:spacing w:val="1"/>
          <w:sz w:val="22"/>
          <w:szCs w:val="22"/>
        </w:rPr>
        <w:t>t</w:t>
      </w:r>
      <w:r>
        <w:rPr>
          <w:color w:val="333333"/>
          <w:sz w:val="22"/>
          <w:szCs w:val="22"/>
        </w:rPr>
        <w:t>s</w:t>
      </w:r>
      <w:r>
        <w:rPr>
          <w:color w:val="333333"/>
          <w:spacing w:val="1"/>
          <w:sz w:val="22"/>
          <w:szCs w:val="22"/>
        </w:rPr>
        <w:t xml:space="preserve"> </w:t>
      </w:r>
      <w:r>
        <w:rPr>
          <w:color w:val="333333"/>
          <w:sz w:val="22"/>
          <w:szCs w:val="22"/>
        </w:rPr>
        <w:t>based</w:t>
      </w:r>
      <w:r>
        <w:rPr>
          <w:color w:val="333333"/>
          <w:spacing w:val="1"/>
          <w:sz w:val="22"/>
          <w:szCs w:val="22"/>
        </w:rPr>
        <w:t xml:space="preserve"> </w:t>
      </w:r>
      <w:r>
        <w:rPr>
          <w:color w:val="333333"/>
          <w:sz w:val="22"/>
          <w:szCs w:val="22"/>
        </w:rPr>
        <w:t>on</w:t>
      </w:r>
      <w:r>
        <w:rPr>
          <w:color w:val="333333"/>
          <w:spacing w:val="1"/>
          <w:sz w:val="22"/>
          <w:szCs w:val="22"/>
        </w:rPr>
        <w:t xml:space="preserve"> </w:t>
      </w:r>
      <w:r>
        <w:rPr>
          <w:color w:val="333333"/>
          <w:sz w:val="22"/>
          <w:szCs w:val="22"/>
        </w:rPr>
        <w:t>d</w:t>
      </w:r>
      <w:r>
        <w:rPr>
          <w:color w:val="333333"/>
          <w:spacing w:val="1"/>
          <w:sz w:val="22"/>
          <w:szCs w:val="22"/>
        </w:rPr>
        <w:t>i</w:t>
      </w:r>
      <w:r>
        <w:rPr>
          <w:color w:val="333333"/>
          <w:sz w:val="22"/>
          <w:szCs w:val="22"/>
        </w:rPr>
        <w:t>scuss</w:t>
      </w:r>
      <w:r>
        <w:rPr>
          <w:color w:val="333333"/>
          <w:spacing w:val="1"/>
          <w:sz w:val="22"/>
          <w:szCs w:val="22"/>
        </w:rPr>
        <w:t>i</w:t>
      </w:r>
      <w:r>
        <w:rPr>
          <w:color w:val="333333"/>
          <w:sz w:val="22"/>
          <w:szCs w:val="22"/>
        </w:rPr>
        <w:t>ons,</w:t>
      </w:r>
      <w:r>
        <w:rPr>
          <w:color w:val="333333"/>
          <w:spacing w:val="2"/>
          <w:sz w:val="22"/>
          <w:szCs w:val="22"/>
        </w:rPr>
        <w:t xml:space="preserve"> </w:t>
      </w:r>
      <w:r>
        <w:rPr>
          <w:color w:val="333333"/>
          <w:sz w:val="22"/>
          <w:szCs w:val="22"/>
        </w:rPr>
        <w:t>use</w:t>
      </w:r>
      <w:r>
        <w:rPr>
          <w:color w:val="333333"/>
          <w:spacing w:val="1"/>
          <w:sz w:val="22"/>
          <w:szCs w:val="22"/>
        </w:rPr>
        <w:t xml:space="preserve"> </w:t>
      </w:r>
      <w:r>
        <w:rPr>
          <w:color w:val="333333"/>
          <w:sz w:val="22"/>
          <w:szCs w:val="22"/>
        </w:rPr>
        <w:t>cases,</w:t>
      </w:r>
      <w:r>
        <w:rPr>
          <w:color w:val="333333"/>
          <w:spacing w:val="2"/>
          <w:sz w:val="22"/>
          <w:szCs w:val="22"/>
        </w:rPr>
        <w:t xml:space="preserve"> </w:t>
      </w:r>
      <w:r>
        <w:rPr>
          <w:color w:val="333333"/>
          <w:sz w:val="22"/>
          <w:szCs w:val="22"/>
        </w:rPr>
        <w:t>func</w:t>
      </w:r>
      <w:r>
        <w:rPr>
          <w:color w:val="333333"/>
          <w:spacing w:val="1"/>
          <w:sz w:val="22"/>
          <w:szCs w:val="22"/>
        </w:rPr>
        <w:t>ti</w:t>
      </w:r>
      <w:r>
        <w:rPr>
          <w:color w:val="333333"/>
          <w:sz w:val="22"/>
          <w:szCs w:val="22"/>
        </w:rPr>
        <w:t>onal</w:t>
      </w:r>
      <w:r>
        <w:rPr>
          <w:color w:val="333333"/>
          <w:spacing w:val="2"/>
          <w:sz w:val="22"/>
          <w:szCs w:val="22"/>
        </w:rPr>
        <w:t xml:space="preserve"> </w:t>
      </w:r>
      <w:r>
        <w:rPr>
          <w:color w:val="333333"/>
          <w:sz w:val="22"/>
          <w:szCs w:val="22"/>
        </w:rPr>
        <w:t>spec</w:t>
      </w:r>
      <w:r>
        <w:rPr>
          <w:color w:val="333333"/>
          <w:spacing w:val="1"/>
          <w:sz w:val="22"/>
          <w:szCs w:val="22"/>
        </w:rPr>
        <w:t>i</w:t>
      </w:r>
      <w:r>
        <w:rPr>
          <w:color w:val="333333"/>
          <w:sz w:val="22"/>
          <w:szCs w:val="22"/>
        </w:rPr>
        <w:t>f</w:t>
      </w:r>
      <w:r>
        <w:rPr>
          <w:color w:val="333333"/>
          <w:spacing w:val="1"/>
          <w:sz w:val="22"/>
          <w:szCs w:val="22"/>
        </w:rPr>
        <w:t>i</w:t>
      </w:r>
      <w:r>
        <w:rPr>
          <w:color w:val="333333"/>
          <w:sz w:val="22"/>
          <w:szCs w:val="22"/>
        </w:rPr>
        <w:t>ca</w:t>
      </w:r>
      <w:r>
        <w:rPr>
          <w:color w:val="333333"/>
          <w:spacing w:val="1"/>
          <w:sz w:val="22"/>
          <w:szCs w:val="22"/>
        </w:rPr>
        <w:t>ti</w:t>
      </w:r>
      <w:r>
        <w:rPr>
          <w:color w:val="333333"/>
          <w:sz w:val="22"/>
          <w:szCs w:val="22"/>
        </w:rPr>
        <w:t>ons,</w:t>
      </w:r>
      <w:r>
        <w:rPr>
          <w:color w:val="333333"/>
          <w:spacing w:val="2"/>
          <w:sz w:val="22"/>
          <w:szCs w:val="22"/>
        </w:rPr>
        <w:t xml:space="preserve"> </w:t>
      </w:r>
      <w:r>
        <w:rPr>
          <w:color w:val="333333"/>
          <w:sz w:val="22"/>
          <w:szCs w:val="22"/>
        </w:rPr>
        <w:t>or o</w:t>
      </w:r>
      <w:r>
        <w:rPr>
          <w:color w:val="333333"/>
          <w:spacing w:val="1"/>
          <w:sz w:val="22"/>
          <w:szCs w:val="22"/>
        </w:rPr>
        <w:t>t</w:t>
      </w:r>
      <w:r>
        <w:rPr>
          <w:color w:val="333333"/>
          <w:sz w:val="22"/>
          <w:szCs w:val="22"/>
        </w:rPr>
        <w:t>her</w:t>
      </w:r>
      <w:r>
        <w:rPr>
          <w:color w:val="333333"/>
          <w:spacing w:val="1"/>
          <w:sz w:val="22"/>
          <w:szCs w:val="22"/>
        </w:rPr>
        <w:t xml:space="preserve"> </w:t>
      </w:r>
      <w:r>
        <w:rPr>
          <w:color w:val="333333"/>
          <w:sz w:val="22"/>
          <w:szCs w:val="22"/>
        </w:rPr>
        <w:t>sources</w:t>
      </w:r>
      <w:r>
        <w:rPr>
          <w:color w:val="333333"/>
          <w:spacing w:val="1"/>
          <w:sz w:val="22"/>
          <w:szCs w:val="22"/>
        </w:rPr>
        <w:t xml:space="preserve"> </w:t>
      </w:r>
      <w:r>
        <w:rPr>
          <w:color w:val="333333"/>
          <w:sz w:val="22"/>
          <w:szCs w:val="22"/>
        </w:rPr>
        <w:t>of</w:t>
      </w:r>
      <w:r>
        <w:rPr>
          <w:color w:val="333333"/>
          <w:spacing w:val="1"/>
          <w:sz w:val="22"/>
          <w:szCs w:val="22"/>
        </w:rPr>
        <w:t xml:space="preserve"> </w:t>
      </w:r>
      <w:r>
        <w:rPr>
          <w:color w:val="333333"/>
          <w:sz w:val="22"/>
          <w:szCs w:val="22"/>
        </w:rPr>
        <w:t>requ</w:t>
      </w:r>
      <w:r>
        <w:rPr>
          <w:color w:val="333333"/>
          <w:spacing w:val="1"/>
          <w:sz w:val="22"/>
          <w:szCs w:val="22"/>
        </w:rPr>
        <w:t>i</w:t>
      </w:r>
      <w:r>
        <w:rPr>
          <w:color w:val="333333"/>
          <w:sz w:val="22"/>
          <w:szCs w:val="22"/>
        </w:rPr>
        <w:t>red</w:t>
      </w:r>
      <w:r>
        <w:rPr>
          <w:color w:val="333333"/>
          <w:spacing w:val="1"/>
          <w:sz w:val="22"/>
          <w:szCs w:val="22"/>
        </w:rPr>
        <w:t xml:space="preserve"> i</w:t>
      </w:r>
      <w:r>
        <w:rPr>
          <w:color w:val="333333"/>
          <w:sz w:val="22"/>
          <w:szCs w:val="22"/>
        </w:rPr>
        <w:t>nfor</w:t>
      </w:r>
      <w:r>
        <w:rPr>
          <w:color w:val="333333"/>
          <w:spacing w:val="1"/>
          <w:sz w:val="22"/>
          <w:szCs w:val="22"/>
        </w:rPr>
        <w:t>m</w:t>
      </w:r>
      <w:r>
        <w:rPr>
          <w:color w:val="333333"/>
          <w:sz w:val="22"/>
          <w:szCs w:val="22"/>
        </w:rPr>
        <w:t>a</w:t>
      </w:r>
      <w:r>
        <w:rPr>
          <w:color w:val="333333"/>
          <w:spacing w:val="1"/>
          <w:sz w:val="22"/>
          <w:szCs w:val="22"/>
        </w:rPr>
        <w:t>ti</w:t>
      </w:r>
      <w:r>
        <w:rPr>
          <w:color w:val="333333"/>
          <w:sz w:val="22"/>
          <w:szCs w:val="22"/>
        </w:rPr>
        <w:t>on.</w:t>
      </w:r>
    </w:p>
    <w:p w:rsidR="00A56DCA" w:rsidRDefault="00A56DCA">
      <w:pPr>
        <w:spacing w:before="2" w:line="240" w:lineRule="exact"/>
        <w:rPr>
          <w:sz w:val="24"/>
          <w:szCs w:val="24"/>
        </w:rPr>
      </w:pPr>
    </w:p>
    <w:p w:rsidR="00A56DCA" w:rsidRDefault="00D87ED5">
      <w:pPr>
        <w:spacing w:before="64"/>
        <w:ind w:left="116" w:right="7086"/>
        <w:rPr>
          <w:sz w:val="22"/>
          <w:szCs w:val="22"/>
        </w:rPr>
      </w:pPr>
      <w:r>
        <w:rPr>
          <w:b/>
          <w:spacing w:val="1"/>
          <w:sz w:val="22"/>
          <w:szCs w:val="22"/>
        </w:rPr>
        <w:t>O</w:t>
      </w:r>
      <w:r>
        <w:rPr>
          <w:b/>
          <w:sz w:val="22"/>
          <w:szCs w:val="22"/>
        </w:rPr>
        <w:t>rb</w:t>
      </w:r>
      <w:r>
        <w:rPr>
          <w:b/>
          <w:spacing w:val="1"/>
          <w:sz w:val="22"/>
          <w:szCs w:val="22"/>
        </w:rPr>
        <w:t>i</w:t>
      </w:r>
      <w:r>
        <w:rPr>
          <w:b/>
          <w:sz w:val="22"/>
          <w:szCs w:val="22"/>
        </w:rPr>
        <w:t>t</w:t>
      </w:r>
      <w:r>
        <w:rPr>
          <w:b/>
          <w:spacing w:val="1"/>
          <w:sz w:val="22"/>
          <w:szCs w:val="22"/>
        </w:rPr>
        <w:t xml:space="preserve"> </w:t>
      </w:r>
      <w:r>
        <w:rPr>
          <w:b/>
          <w:spacing w:val="-1"/>
          <w:sz w:val="22"/>
          <w:szCs w:val="22"/>
        </w:rPr>
        <w:t>B</w:t>
      </w:r>
      <w:r>
        <w:rPr>
          <w:b/>
          <w:spacing w:val="1"/>
          <w:sz w:val="22"/>
          <w:szCs w:val="22"/>
        </w:rPr>
        <w:t>i</w:t>
      </w:r>
      <w:r>
        <w:rPr>
          <w:b/>
          <w:sz w:val="22"/>
          <w:szCs w:val="22"/>
        </w:rPr>
        <w:t>otech</w:t>
      </w:r>
      <w:r>
        <w:rPr>
          <w:b/>
          <w:spacing w:val="1"/>
          <w:sz w:val="22"/>
          <w:szCs w:val="22"/>
        </w:rPr>
        <w:t xml:space="preserve"> </w:t>
      </w:r>
      <w:r>
        <w:rPr>
          <w:b/>
          <w:sz w:val="22"/>
          <w:szCs w:val="22"/>
        </w:rPr>
        <w:t>Pvt.</w:t>
      </w:r>
      <w:r>
        <w:rPr>
          <w:b/>
          <w:spacing w:val="2"/>
          <w:sz w:val="22"/>
          <w:szCs w:val="22"/>
        </w:rPr>
        <w:t xml:space="preserve"> </w:t>
      </w:r>
      <w:r>
        <w:rPr>
          <w:b/>
          <w:spacing w:val="-1"/>
          <w:sz w:val="22"/>
          <w:szCs w:val="22"/>
        </w:rPr>
        <w:t>L</w:t>
      </w:r>
      <w:r>
        <w:rPr>
          <w:b/>
          <w:sz w:val="22"/>
          <w:szCs w:val="22"/>
        </w:rPr>
        <w:t>td</w:t>
      </w:r>
      <w:proofErr w:type="gramStart"/>
      <w:r>
        <w:rPr>
          <w:b/>
          <w:spacing w:val="1"/>
          <w:sz w:val="22"/>
          <w:szCs w:val="22"/>
        </w:rPr>
        <w:t>.</w:t>
      </w:r>
      <w:r>
        <w:rPr>
          <w:b/>
          <w:sz w:val="22"/>
          <w:szCs w:val="22"/>
        </w:rPr>
        <w:t>(</w:t>
      </w:r>
      <w:proofErr w:type="gramEnd"/>
      <w:r>
        <w:rPr>
          <w:b/>
          <w:sz w:val="22"/>
          <w:szCs w:val="22"/>
        </w:rPr>
        <w:t>Ind</w:t>
      </w:r>
      <w:r>
        <w:rPr>
          <w:b/>
          <w:spacing w:val="1"/>
          <w:sz w:val="22"/>
          <w:szCs w:val="22"/>
        </w:rPr>
        <w:t>i</w:t>
      </w:r>
      <w:r>
        <w:rPr>
          <w:b/>
          <w:sz w:val="22"/>
          <w:szCs w:val="22"/>
        </w:rPr>
        <w:t xml:space="preserve">a). </w:t>
      </w:r>
      <w:r>
        <w:rPr>
          <w:b/>
          <w:spacing w:val="-1"/>
          <w:sz w:val="22"/>
          <w:szCs w:val="22"/>
        </w:rPr>
        <w:t>U</w:t>
      </w:r>
      <w:r>
        <w:rPr>
          <w:b/>
          <w:sz w:val="22"/>
          <w:szCs w:val="22"/>
        </w:rPr>
        <w:t>I</w:t>
      </w:r>
      <w:r>
        <w:rPr>
          <w:b/>
          <w:spacing w:val="1"/>
          <w:sz w:val="22"/>
          <w:szCs w:val="22"/>
        </w:rPr>
        <w:t>/Q</w:t>
      </w:r>
      <w:r>
        <w:rPr>
          <w:b/>
          <w:spacing w:val="-1"/>
          <w:sz w:val="22"/>
          <w:szCs w:val="22"/>
        </w:rPr>
        <w:t>A</w:t>
      </w:r>
      <w:r>
        <w:rPr>
          <w:b/>
          <w:sz w:val="22"/>
          <w:szCs w:val="22"/>
        </w:rPr>
        <w:t>,</w:t>
      </w:r>
      <w:r>
        <w:rPr>
          <w:b/>
          <w:spacing w:val="2"/>
          <w:sz w:val="22"/>
          <w:szCs w:val="22"/>
        </w:rPr>
        <w:t xml:space="preserve"> </w:t>
      </w:r>
      <w:r>
        <w:rPr>
          <w:b/>
          <w:sz w:val="22"/>
          <w:szCs w:val="22"/>
        </w:rPr>
        <w:t>Jan</w:t>
      </w:r>
      <w:r>
        <w:rPr>
          <w:b/>
          <w:spacing w:val="1"/>
          <w:sz w:val="22"/>
          <w:szCs w:val="22"/>
        </w:rPr>
        <w:t xml:space="preserve"> </w:t>
      </w:r>
      <w:r>
        <w:rPr>
          <w:b/>
          <w:sz w:val="22"/>
          <w:szCs w:val="22"/>
        </w:rPr>
        <w:t>2009</w:t>
      </w:r>
      <w:r>
        <w:rPr>
          <w:b/>
          <w:spacing w:val="1"/>
          <w:sz w:val="22"/>
          <w:szCs w:val="22"/>
        </w:rPr>
        <w:t xml:space="preserve"> </w:t>
      </w:r>
      <w:r>
        <w:rPr>
          <w:b/>
          <w:sz w:val="22"/>
          <w:szCs w:val="22"/>
        </w:rPr>
        <w:t>–</w:t>
      </w:r>
      <w:r>
        <w:rPr>
          <w:b/>
          <w:spacing w:val="-13"/>
          <w:sz w:val="22"/>
          <w:szCs w:val="22"/>
        </w:rPr>
        <w:t xml:space="preserve"> </w:t>
      </w:r>
      <w:r>
        <w:rPr>
          <w:b/>
          <w:spacing w:val="-1"/>
          <w:sz w:val="22"/>
          <w:szCs w:val="22"/>
        </w:rPr>
        <w:t>A</w:t>
      </w:r>
      <w:r>
        <w:rPr>
          <w:b/>
          <w:sz w:val="22"/>
          <w:szCs w:val="22"/>
        </w:rPr>
        <w:t>ugust</w:t>
      </w:r>
      <w:r>
        <w:rPr>
          <w:b/>
          <w:spacing w:val="1"/>
          <w:sz w:val="22"/>
          <w:szCs w:val="22"/>
        </w:rPr>
        <w:t xml:space="preserve"> </w:t>
      </w:r>
      <w:r>
        <w:rPr>
          <w:b/>
          <w:sz w:val="22"/>
          <w:szCs w:val="22"/>
        </w:rPr>
        <w:t>2010</w:t>
      </w:r>
    </w:p>
    <w:p w:rsidR="00A56DCA" w:rsidRDefault="00D87ED5">
      <w:pPr>
        <w:spacing w:before="3"/>
        <w:ind w:left="116" w:right="1051"/>
        <w:jc w:val="both"/>
        <w:rPr>
          <w:sz w:val="22"/>
          <w:szCs w:val="22"/>
        </w:rPr>
      </w:pPr>
      <w:proofErr w:type="gramStart"/>
      <w:r>
        <w:rPr>
          <w:spacing w:val="1"/>
          <w:w w:val="211"/>
          <w:sz w:val="24"/>
          <w:szCs w:val="24"/>
        </w:rPr>
        <w:t>▪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espons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b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for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deve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op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1"/>
          <w:sz w:val="22"/>
          <w:szCs w:val="22"/>
        </w:rPr>
        <w:t xml:space="preserve"> t</w:t>
      </w:r>
      <w:r>
        <w:rPr>
          <w:sz w:val="22"/>
          <w:szCs w:val="22"/>
        </w:rPr>
        <w:t>est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an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by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rev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>w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func</w:t>
      </w:r>
      <w:r>
        <w:rPr>
          <w:spacing w:val="1"/>
          <w:sz w:val="22"/>
          <w:szCs w:val="22"/>
        </w:rPr>
        <w:t>ti</w:t>
      </w:r>
      <w:r>
        <w:rPr>
          <w:sz w:val="22"/>
          <w:szCs w:val="22"/>
        </w:rPr>
        <w:t>onal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requ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re</w:t>
      </w:r>
      <w:r>
        <w:rPr>
          <w:spacing w:val="1"/>
          <w:sz w:val="22"/>
          <w:szCs w:val="22"/>
        </w:rPr>
        <w:t>m</w:t>
      </w:r>
      <w:r>
        <w:rPr>
          <w:sz w:val="22"/>
          <w:szCs w:val="22"/>
        </w:rPr>
        <w:t>en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use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case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docu</w:t>
      </w:r>
      <w:r>
        <w:rPr>
          <w:spacing w:val="1"/>
          <w:sz w:val="22"/>
          <w:szCs w:val="22"/>
        </w:rPr>
        <w:t>m</w:t>
      </w:r>
      <w:r>
        <w:rPr>
          <w:sz w:val="22"/>
          <w:szCs w:val="22"/>
        </w:rPr>
        <w:t>en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s.</w:t>
      </w:r>
      <w:proofErr w:type="gramEnd"/>
    </w:p>
    <w:p w:rsidR="00A56DCA" w:rsidRDefault="00D87ED5">
      <w:pPr>
        <w:spacing w:before="20"/>
        <w:ind w:left="116" w:right="3955"/>
        <w:jc w:val="both"/>
        <w:rPr>
          <w:sz w:val="22"/>
          <w:szCs w:val="22"/>
        </w:rPr>
      </w:pPr>
      <w:r>
        <w:rPr>
          <w:spacing w:val="1"/>
          <w:w w:val="211"/>
          <w:sz w:val="24"/>
          <w:szCs w:val="24"/>
        </w:rPr>
        <w:t>▪</w:t>
      </w:r>
      <w:r>
        <w:rPr>
          <w:spacing w:val="-1"/>
          <w:sz w:val="22"/>
          <w:szCs w:val="22"/>
        </w:rPr>
        <w:t>D</w:t>
      </w:r>
      <w:r>
        <w:rPr>
          <w:sz w:val="22"/>
          <w:szCs w:val="22"/>
        </w:rPr>
        <w:t>eve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oped</w:t>
      </w:r>
      <w:r>
        <w:rPr>
          <w:spacing w:val="1"/>
          <w:sz w:val="22"/>
          <w:szCs w:val="22"/>
        </w:rPr>
        <w:t xml:space="preserve"> t</w:t>
      </w:r>
      <w:r>
        <w:rPr>
          <w:sz w:val="22"/>
          <w:szCs w:val="22"/>
        </w:rPr>
        <w:t>est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cases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for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func</w:t>
      </w:r>
      <w:r>
        <w:rPr>
          <w:spacing w:val="1"/>
          <w:sz w:val="22"/>
          <w:szCs w:val="22"/>
        </w:rPr>
        <w:t>ti</w:t>
      </w:r>
      <w:r>
        <w:rPr>
          <w:sz w:val="22"/>
          <w:szCs w:val="22"/>
        </w:rPr>
        <w:t>onal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GU</w:t>
      </w:r>
      <w:r>
        <w:rPr>
          <w:sz w:val="22"/>
          <w:szCs w:val="22"/>
        </w:rPr>
        <w:t>I</w:t>
      </w:r>
      <w:r>
        <w:rPr>
          <w:spacing w:val="1"/>
          <w:sz w:val="22"/>
          <w:szCs w:val="22"/>
        </w:rPr>
        <w:t xml:space="preserve"> t</w:t>
      </w:r>
      <w:r>
        <w:rPr>
          <w:sz w:val="22"/>
          <w:szCs w:val="22"/>
        </w:rPr>
        <w:t>es</w:t>
      </w:r>
      <w:r>
        <w:rPr>
          <w:spacing w:val="1"/>
          <w:sz w:val="22"/>
          <w:szCs w:val="22"/>
        </w:rPr>
        <w:t>ti</w:t>
      </w:r>
      <w:r>
        <w:rPr>
          <w:sz w:val="22"/>
          <w:szCs w:val="22"/>
        </w:rPr>
        <w:t>ng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1"/>
          <w:sz w:val="22"/>
          <w:szCs w:val="22"/>
        </w:rPr>
        <w:t xml:space="preserve"> t</w:t>
      </w:r>
      <w:r>
        <w:rPr>
          <w:sz w:val="22"/>
          <w:szCs w:val="22"/>
        </w:rPr>
        <w:t>he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ebs</w:t>
      </w:r>
      <w:r>
        <w:rPr>
          <w:spacing w:val="1"/>
          <w:sz w:val="22"/>
          <w:szCs w:val="22"/>
        </w:rPr>
        <w:t>it</w:t>
      </w:r>
      <w:r>
        <w:rPr>
          <w:sz w:val="22"/>
          <w:szCs w:val="22"/>
        </w:rPr>
        <w:t>e.</w:t>
      </w:r>
    </w:p>
    <w:p w:rsidR="00A56DCA" w:rsidRDefault="00D87ED5">
      <w:pPr>
        <w:spacing w:before="18"/>
        <w:ind w:left="116" w:right="2474"/>
        <w:jc w:val="both"/>
        <w:rPr>
          <w:sz w:val="22"/>
          <w:szCs w:val="22"/>
        </w:rPr>
      </w:pPr>
      <w:proofErr w:type="gramStart"/>
      <w:r>
        <w:rPr>
          <w:spacing w:val="1"/>
          <w:w w:val="211"/>
          <w:sz w:val="24"/>
          <w:szCs w:val="24"/>
        </w:rPr>
        <w:t>▪</w:t>
      </w:r>
      <w:r>
        <w:rPr>
          <w:sz w:val="22"/>
          <w:szCs w:val="22"/>
        </w:rPr>
        <w:t>Execu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ed</w:t>
      </w:r>
      <w:r>
        <w:rPr>
          <w:spacing w:val="1"/>
          <w:sz w:val="22"/>
          <w:szCs w:val="22"/>
        </w:rPr>
        <w:t xml:space="preserve"> t</w:t>
      </w:r>
      <w:r>
        <w:rPr>
          <w:sz w:val="22"/>
          <w:szCs w:val="22"/>
        </w:rPr>
        <w:t>est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cases</w:t>
      </w:r>
      <w:r>
        <w:rPr>
          <w:spacing w:val="1"/>
          <w:sz w:val="22"/>
          <w:szCs w:val="22"/>
        </w:rPr>
        <w:t xml:space="preserve"> m</w:t>
      </w:r>
      <w:r>
        <w:rPr>
          <w:sz w:val="22"/>
          <w:szCs w:val="22"/>
        </w:rPr>
        <w:t>anua</w:t>
      </w:r>
      <w:r>
        <w:rPr>
          <w:spacing w:val="1"/>
          <w:sz w:val="22"/>
          <w:szCs w:val="22"/>
        </w:rPr>
        <w:t>ll</w:t>
      </w:r>
      <w:r>
        <w:rPr>
          <w:sz w:val="22"/>
          <w:szCs w:val="22"/>
        </w:rPr>
        <w:t>y</w:t>
      </w:r>
      <w:r>
        <w:rPr>
          <w:spacing w:val="1"/>
          <w:sz w:val="22"/>
          <w:szCs w:val="22"/>
        </w:rPr>
        <w:t xml:space="preserve"> t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ver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fy</w:t>
      </w:r>
      <w:r>
        <w:rPr>
          <w:spacing w:val="1"/>
          <w:sz w:val="22"/>
          <w:szCs w:val="22"/>
        </w:rPr>
        <w:t xml:space="preserve"> t</w:t>
      </w:r>
      <w:r>
        <w:rPr>
          <w:sz w:val="22"/>
          <w:szCs w:val="22"/>
        </w:rPr>
        <w:t>he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expec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ed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func</w:t>
      </w:r>
      <w:r>
        <w:rPr>
          <w:spacing w:val="1"/>
          <w:sz w:val="22"/>
          <w:szCs w:val="22"/>
        </w:rPr>
        <w:t>ti</w:t>
      </w:r>
      <w:r>
        <w:rPr>
          <w:sz w:val="22"/>
          <w:szCs w:val="22"/>
        </w:rPr>
        <w:t>ona</w:t>
      </w:r>
      <w:r>
        <w:rPr>
          <w:spacing w:val="1"/>
          <w:sz w:val="22"/>
          <w:szCs w:val="22"/>
        </w:rPr>
        <w:t>lit</w:t>
      </w:r>
      <w:r>
        <w:rPr>
          <w:sz w:val="22"/>
          <w:szCs w:val="22"/>
        </w:rPr>
        <w:t>y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1"/>
          <w:sz w:val="22"/>
          <w:szCs w:val="22"/>
        </w:rPr>
        <w:t xml:space="preserve"> t</w:t>
      </w:r>
      <w:r>
        <w:rPr>
          <w:sz w:val="22"/>
          <w:szCs w:val="22"/>
        </w:rPr>
        <w:t>he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app</w:t>
      </w:r>
      <w:r>
        <w:rPr>
          <w:spacing w:val="1"/>
          <w:sz w:val="22"/>
          <w:szCs w:val="22"/>
        </w:rPr>
        <w:t>li</w:t>
      </w:r>
      <w:r>
        <w:rPr>
          <w:sz w:val="22"/>
          <w:szCs w:val="22"/>
        </w:rPr>
        <w:t>ca</w:t>
      </w:r>
      <w:r>
        <w:rPr>
          <w:spacing w:val="1"/>
          <w:sz w:val="22"/>
          <w:szCs w:val="22"/>
        </w:rPr>
        <w:t>ti</w:t>
      </w:r>
      <w:r>
        <w:rPr>
          <w:sz w:val="22"/>
          <w:szCs w:val="22"/>
        </w:rPr>
        <w:t>on.</w:t>
      </w:r>
      <w:proofErr w:type="gramEnd"/>
    </w:p>
    <w:p w:rsidR="00A56DCA" w:rsidRDefault="00D87ED5">
      <w:pPr>
        <w:spacing w:before="20"/>
        <w:ind w:left="116" w:right="4629"/>
        <w:jc w:val="both"/>
        <w:rPr>
          <w:sz w:val="22"/>
          <w:szCs w:val="22"/>
        </w:rPr>
      </w:pPr>
      <w:r>
        <w:rPr>
          <w:spacing w:val="1"/>
          <w:w w:val="211"/>
          <w:sz w:val="24"/>
          <w:szCs w:val="24"/>
        </w:rPr>
        <w:t>▪</w:t>
      </w:r>
      <w:r>
        <w:rPr>
          <w:sz w:val="22"/>
          <w:szCs w:val="22"/>
        </w:rPr>
        <w:t>Ex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ens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ve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y</w:t>
      </w:r>
      <w:r>
        <w:rPr>
          <w:spacing w:val="1"/>
          <w:sz w:val="22"/>
          <w:szCs w:val="22"/>
        </w:rPr>
        <w:t xml:space="preserve"> t</w:t>
      </w:r>
      <w:r>
        <w:rPr>
          <w:sz w:val="22"/>
          <w:szCs w:val="22"/>
        </w:rPr>
        <w:t>es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ed</w:t>
      </w:r>
      <w:r>
        <w:rPr>
          <w:spacing w:val="1"/>
          <w:sz w:val="22"/>
          <w:szCs w:val="22"/>
        </w:rPr>
        <w:t xml:space="preserve"> t</w:t>
      </w:r>
      <w:r>
        <w:rPr>
          <w:sz w:val="22"/>
          <w:szCs w:val="22"/>
        </w:rPr>
        <w:t>he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graph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cal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user</w:t>
      </w:r>
      <w:r>
        <w:rPr>
          <w:spacing w:val="1"/>
          <w:sz w:val="22"/>
          <w:szCs w:val="22"/>
        </w:rPr>
        <w:t xml:space="preserve"> i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erface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co</w:t>
      </w:r>
      <w:r>
        <w:rPr>
          <w:spacing w:val="1"/>
          <w:sz w:val="22"/>
          <w:szCs w:val="22"/>
        </w:rPr>
        <w:t>m</w:t>
      </w:r>
      <w:r>
        <w:rPr>
          <w:sz w:val="22"/>
          <w:szCs w:val="22"/>
        </w:rPr>
        <w:t>ponen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s.</w:t>
      </w:r>
    </w:p>
    <w:p w:rsidR="00A56DCA" w:rsidRDefault="00D87ED5">
      <w:pPr>
        <w:spacing w:before="18"/>
        <w:ind w:left="116" w:right="2869"/>
        <w:jc w:val="both"/>
        <w:rPr>
          <w:sz w:val="22"/>
          <w:szCs w:val="22"/>
        </w:rPr>
      </w:pPr>
      <w:proofErr w:type="gramStart"/>
      <w:r>
        <w:rPr>
          <w:spacing w:val="1"/>
          <w:w w:val="211"/>
          <w:sz w:val="24"/>
          <w:szCs w:val="24"/>
        </w:rPr>
        <w:t>▪</w:t>
      </w:r>
      <w:r>
        <w:rPr>
          <w:sz w:val="22"/>
          <w:szCs w:val="22"/>
        </w:rPr>
        <w:t>Perfor</w:t>
      </w:r>
      <w:r>
        <w:rPr>
          <w:spacing w:val="1"/>
          <w:sz w:val="22"/>
          <w:szCs w:val="22"/>
        </w:rPr>
        <w:t>m</w:t>
      </w:r>
      <w:r>
        <w:rPr>
          <w:sz w:val="22"/>
          <w:szCs w:val="22"/>
        </w:rPr>
        <w:t>ed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cross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bro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ser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func</w:t>
      </w:r>
      <w:r>
        <w:rPr>
          <w:spacing w:val="1"/>
          <w:sz w:val="22"/>
          <w:szCs w:val="22"/>
        </w:rPr>
        <w:t>ti</w:t>
      </w:r>
      <w:r>
        <w:rPr>
          <w:sz w:val="22"/>
          <w:szCs w:val="22"/>
        </w:rPr>
        <w:t>ona</w:t>
      </w:r>
      <w:r>
        <w:rPr>
          <w:spacing w:val="1"/>
          <w:sz w:val="22"/>
          <w:szCs w:val="22"/>
        </w:rPr>
        <w:t>lit</w:t>
      </w:r>
      <w:r>
        <w:rPr>
          <w:sz w:val="22"/>
          <w:szCs w:val="22"/>
        </w:rPr>
        <w:t>y</w:t>
      </w:r>
      <w:r>
        <w:rPr>
          <w:spacing w:val="1"/>
          <w:sz w:val="22"/>
          <w:szCs w:val="22"/>
        </w:rPr>
        <w:t xml:space="preserve"> t</w:t>
      </w:r>
      <w:r>
        <w:rPr>
          <w:sz w:val="22"/>
          <w:szCs w:val="22"/>
        </w:rPr>
        <w:t>es</w:t>
      </w:r>
      <w:r>
        <w:rPr>
          <w:spacing w:val="1"/>
          <w:sz w:val="22"/>
          <w:szCs w:val="22"/>
        </w:rPr>
        <w:t>ti</w:t>
      </w:r>
      <w:r>
        <w:rPr>
          <w:sz w:val="22"/>
          <w:szCs w:val="22"/>
        </w:rPr>
        <w:t>ng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on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ernet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Exp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ore</w:t>
      </w:r>
      <w:r>
        <w:rPr>
          <w:spacing w:val="-9"/>
          <w:sz w:val="22"/>
          <w:szCs w:val="22"/>
        </w:rPr>
        <w:t>r</w:t>
      </w:r>
      <w:r>
        <w:rPr>
          <w:sz w:val="22"/>
          <w:szCs w:val="22"/>
        </w:rPr>
        <w:t>,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F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refox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c.</w:t>
      </w:r>
      <w:proofErr w:type="gramEnd"/>
    </w:p>
    <w:p w:rsidR="00A56DCA" w:rsidRDefault="00A56DCA">
      <w:pPr>
        <w:spacing w:before="7" w:line="260" w:lineRule="exact"/>
        <w:rPr>
          <w:sz w:val="26"/>
          <w:szCs w:val="26"/>
        </w:rPr>
      </w:pPr>
    </w:p>
    <w:p w:rsidR="008D0D45" w:rsidRDefault="008D0D45">
      <w:pPr>
        <w:ind w:left="116" w:right="8227"/>
        <w:jc w:val="both"/>
        <w:rPr>
          <w:b/>
          <w:spacing w:val="-1"/>
          <w:sz w:val="22"/>
          <w:szCs w:val="22"/>
        </w:rPr>
      </w:pPr>
    </w:p>
    <w:p w:rsidR="00A56DCA" w:rsidRDefault="00D87ED5">
      <w:pPr>
        <w:ind w:left="116" w:right="8227"/>
        <w:jc w:val="both"/>
        <w:rPr>
          <w:sz w:val="22"/>
          <w:szCs w:val="22"/>
        </w:rPr>
      </w:pPr>
      <w:bookmarkStart w:id="0" w:name="_GoBack"/>
      <w:bookmarkEnd w:id="0"/>
      <w:r>
        <w:rPr>
          <w:b/>
          <w:spacing w:val="-1"/>
          <w:sz w:val="22"/>
          <w:szCs w:val="22"/>
        </w:rPr>
        <w:lastRenderedPageBreak/>
        <w:t>A</w:t>
      </w:r>
      <w:r>
        <w:rPr>
          <w:b/>
          <w:sz w:val="22"/>
          <w:szCs w:val="22"/>
        </w:rPr>
        <w:t>cadem</w:t>
      </w:r>
      <w:r>
        <w:rPr>
          <w:b/>
          <w:spacing w:val="1"/>
          <w:sz w:val="22"/>
          <w:szCs w:val="22"/>
        </w:rPr>
        <w:t>i</w:t>
      </w:r>
      <w:r>
        <w:rPr>
          <w:b/>
          <w:sz w:val="22"/>
          <w:szCs w:val="22"/>
        </w:rPr>
        <w:t>c</w:t>
      </w:r>
      <w:r>
        <w:rPr>
          <w:b/>
          <w:spacing w:val="1"/>
          <w:sz w:val="22"/>
          <w:szCs w:val="22"/>
        </w:rPr>
        <w:t xml:space="preserve"> </w:t>
      </w:r>
      <w:r>
        <w:rPr>
          <w:b/>
          <w:sz w:val="22"/>
          <w:szCs w:val="22"/>
        </w:rPr>
        <w:t>P</w:t>
      </w:r>
      <w:r>
        <w:rPr>
          <w:b/>
          <w:spacing w:val="-4"/>
          <w:sz w:val="22"/>
          <w:szCs w:val="22"/>
        </w:rPr>
        <w:t>r</w:t>
      </w:r>
      <w:r>
        <w:rPr>
          <w:b/>
          <w:sz w:val="22"/>
          <w:szCs w:val="22"/>
        </w:rPr>
        <w:t>ojects:</w:t>
      </w:r>
    </w:p>
    <w:p w:rsidR="00A56DCA" w:rsidRDefault="00A56DCA">
      <w:pPr>
        <w:spacing w:before="17" w:line="260" w:lineRule="exact"/>
        <w:rPr>
          <w:sz w:val="26"/>
          <w:szCs w:val="26"/>
        </w:rPr>
      </w:pPr>
    </w:p>
    <w:p w:rsidR="00A56DCA" w:rsidRDefault="00D87ED5">
      <w:pPr>
        <w:ind w:left="116" w:right="6667"/>
        <w:jc w:val="both"/>
        <w:rPr>
          <w:sz w:val="22"/>
          <w:szCs w:val="22"/>
        </w:rPr>
      </w:pPr>
      <w:r>
        <w:rPr>
          <w:i/>
          <w:spacing w:val="-1"/>
          <w:sz w:val="22"/>
          <w:szCs w:val="22"/>
        </w:rPr>
        <w:t>Q</w:t>
      </w:r>
      <w:r>
        <w:rPr>
          <w:i/>
          <w:sz w:val="22"/>
          <w:szCs w:val="22"/>
        </w:rPr>
        <w:t>A</w:t>
      </w:r>
      <w:r>
        <w:rPr>
          <w:i/>
          <w:spacing w:val="-3"/>
          <w:sz w:val="22"/>
          <w:szCs w:val="22"/>
        </w:rPr>
        <w:t xml:space="preserve"> </w:t>
      </w:r>
      <w:r>
        <w:rPr>
          <w:i/>
          <w:sz w:val="22"/>
          <w:szCs w:val="22"/>
        </w:rPr>
        <w:t>P</w:t>
      </w:r>
      <w:r>
        <w:rPr>
          <w:i/>
          <w:spacing w:val="-8"/>
          <w:sz w:val="22"/>
          <w:szCs w:val="22"/>
        </w:rPr>
        <w:t>r</w:t>
      </w:r>
      <w:r>
        <w:rPr>
          <w:i/>
          <w:sz w:val="22"/>
          <w:szCs w:val="22"/>
        </w:rPr>
        <w:t>o</w:t>
      </w:r>
      <w:r>
        <w:rPr>
          <w:i/>
          <w:spacing w:val="1"/>
          <w:sz w:val="22"/>
          <w:szCs w:val="22"/>
        </w:rPr>
        <w:t>j</w:t>
      </w:r>
      <w:r>
        <w:rPr>
          <w:i/>
          <w:sz w:val="22"/>
          <w:szCs w:val="22"/>
        </w:rPr>
        <w:t>ect</w:t>
      </w:r>
      <w:r>
        <w:rPr>
          <w:sz w:val="22"/>
          <w:szCs w:val="22"/>
        </w:rPr>
        <w:t xml:space="preserve">: </w:t>
      </w:r>
      <w:r>
        <w:rPr>
          <w:i/>
          <w:spacing w:val="-20"/>
          <w:sz w:val="22"/>
          <w:szCs w:val="22"/>
        </w:rPr>
        <w:t>T</w:t>
      </w:r>
      <w:r>
        <w:rPr>
          <w:i/>
          <w:sz w:val="22"/>
          <w:szCs w:val="22"/>
        </w:rPr>
        <w:t>est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P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an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and</w:t>
      </w:r>
      <w:r>
        <w:rPr>
          <w:i/>
          <w:spacing w:val="-3"/>
          <w:sz w:val="22"/>
          <w:szCs w:val="22"/>
        </w:rPr>
        <w:t xml:space="preserve"> </w:t>
      </w:r>
      <w:r>
        <w:rPr>
          <w:i/>
          <w:sz w:val="22"/>
          <w:szCs w:val="22"/>
        </w:rPr>
        <w:t>Au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ti</w:t>
      </w:r>
      <w:r>
        <w:rPr>
          <w:i/>
          <w:sz w:val="22"/>
          <w:szCs w:val="22"/>
        </w:rPr>
        <w:t>on</w:t>
      </w:r>
    </w:p>
    <w:p w:rsidR="00A56DCA" w:rsidRDefault="00D87ED5">
      <w:pPr>
        <w:spacing w:line="240" w:lineRule="exact"/>
        <w:ind w:left="116" w:right="95"/>
        <w:jc w:val="both"/>
        <w:rPr>
          <w:sz w:val="22"/>
          <w:szCs w:val="22"/>
        </w:rPr>
      </w:pPr>
      <w:r>
        <w:rPr>
          <w:sz w:val="22"/>
          <w:szCs w:val="22"/>
        </w:rPr>
        <w:t>Suc</w:t>
      </w:r>
      <w:r>
        <w:rPr>
          <w:spacing w:val="-2"/>
          <w:sz w:val="22"/>
          <w:szCs w:val="22"/>
        </w:rPr>
        <w:t>c</w:t>
      </w:r>
      <w:r>
        <w:rPr>
          <w:spacing w:val="2"/>
          <w:sz w:val="22"/>
          <w:szCs w:val="22"/>
        </w:rPr>
        <w:t>e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s</w:t>
      </w:r>
      <w:r>
        <w:rPr>
          <w:spacing w:val="-1"/>
          <w:sz w:val="22"/>
          <w:szCs w:val="22"/>
        </w:rPr>
        <w:t>f</w:t>
      </w:r>
      <w:r>
        <w:rPr>
          <w:sz w:val="22"/>
          <w:szCs w:val="22"/>
        </w:rPr>
        <w:t>u</w:t>
      </w:r>
      <w:r>
        <w:rPr>
          <w:spacing w:val="1"/>
          <w:sz w:val="22"/>
          <w:szCs w:val="22"/>
        </w:rPr>
        <w:t>ll</w:t>
      </w:r>
      <w:r>
        <w:rPr>
          <w:sz w:val="22"/>
          <w:szCs w:val="22"/>
        </w:rPr>
        <w:t>y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r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s</w:t>
      </w:r>
      <w:r>
        <w:rPr>
          <w:spacing w:val="2"/>
          <w:sz w:val="22"/>
          <w:szCs w:val="22"/>
        </w:rPr>
        <w:t>e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r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hed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2"/>
          <w:sz w:val="22"/>
          <w:szCs w:val="22"/>
        </w:rPr>
        <w:t>o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u</w:t>
      </w:r>
      <w:r>
        <w:rPr>
          <w:spacing w:val="1"/>
          <w:sz w:val="22"/>
          <w:szCs w:val="22"/>
        </w:rPr>
        <w:t>m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ed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9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C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m</w:t>
      </w:r>
      <w:r>
        <w:rPr>
          <w:spacing w:val="-2"/>
          <w:sz w:val="22"/>
          <w:szCs w:val="22"/>
        </w:rPr>
        <w:t>p</w:t>
      </w:r>
      <w:r>
        <w:rPr>
          <w:spacing w:val="2"/>
          <w:sz w:val="22"/>
          <w:szCs w:val="22"/>
        </w:rPr>
        <w:t>r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hens</w:t>
      </w:r>
      <w:r>
        <w:rPr>
          <w:spacing w:val="-1"/>
          <w:sz w:val="22"/>
          <w:szCs w:val="22"/>
        </w:rPr>
        <w:t>i</w:t>
      </w:r>
      <w:r>
        <w:rPr>
          <w:spacing w:val="2"/>
          <w:sz w:val="22"/>
          <w:szCs w:val="22"/>
        </w:rPr>
        <w:t>v</w:t>
      </w:r>
      <w:r>
        <w:rPr>
          <w:sz w:val="22"/>
          <w:szCs w:val="22"/>
        </w:rPr>
        <w:t>e</w:t>
      </w:r>
      <w:r>
        <w:rPr>
          <w:spacing w:val="3"/>
          <w:sz w:val="22"/>
          <w:szCs w:val="22"/>
        </w:rPr>
        <w:t xml:space="preserve"> </w:t>
      </w:r>
      <w:r>
        <w:rPr>
          <w:spacing w:val="-14"/>
          <w:sz w:val="22"/>
          <w:szCs w:val="22"/>
        </w:rPr>
        <w:t>T</w:t>
      </w:r>
      <w:r>
        <w:rPr>
          <w:spacing w:val="-2"/>
          <w:sz w:val="22"/>
          <w:szCs w:val="22"/>
        </w:rPr>
        <w:t>es</w:t>
      </w:r>
      <w:r>
        <w:rPr>
          <w:sz w:val="22"/>
          <w:szCs w:val="22"/>
        </w:rPr>
        <w:t>t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an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for</w:t>
      </w:r>
      <w:r>
        <w:rPr>
          <w:spacing w:val="7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u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1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3"/>
          <w:sz w:val="22"/>
          <w:szCs w:val="22"/>
        </w:rPr>
        <w:t>t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d</w:t>
      </w:r>
      <w:r>
        <w:rPr>
          <w:spacing w:val="9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p</w:t>
      </w:r>
      <w:r>
        <w:rPr>
          <w:sz w:val="22"/>
          <w:szCs w:val="22"/>
        </w:rPr>
        <w:t>a</w:t>
      </w:r>
      <w:r>
        <w:rPr>
          <w:spacing w:val="2"/>
          <w:sz w:val="22"/>
          <w:szCs w:val="22"/>
        </w:rPr>
        <w:t>y</w:t>
      </w:r>
      <w:r>
        <w:rPr>
          <w:sz w:val="22"/>
          <w:szCs w:val="22"/>
        </w:rPr>
        <w:t>ro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l</w:t>
      </w:r>
      <w:r>
        <w:rPr>
          <w:spacing w:val="8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s</w:t>
      </w:r>
      <w:r>
        <w:rPr>
          <w:spacing w:val="-1"/>
          <w:sz w:val="22"/>
          <w:szCs w:val="22"/>
        </w:rPr>
        <w:t>t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m</w:t>
      </w:r>
      <w:r>
        <w:rPr>
          <w:spacing w:val="8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ed</w:t>
      </w:r>
      <w:r>
        <w:rPr>
          <w:spacing w:val="9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</w:t>
      </w:r>
    </w:p>
    <w:p w:rsidR="00A56DCA" w:rsidRDefault="00D87ED5">
      <w:pPr>
        <w:spacing w:before="1"/>
        <w:ind w:left="116" w:right="78"/>
        <w:jc w:val="both"/>
        <w:rPr>
          <w:sz w:val="24"/>
          <w:szCs w:val="24"/>
        </w:rPr>
      </w:pP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ccou</w:t>
      </w:r>
      <w:r>
        <w:rPr>
          <w:spacing w:val="-2"/>
          <w:sz w:val="22"/>
          <w:szCs w:val="22"/>
        </w:rPr>
        <w:t>n</w:t>
      </w:r>
      <w:r>
        <w:rPr>
          <w:spacing w:val="3"/>
          <w:sz w:val="22"/>
          <w:szCs w:val="22"/>
        </w:rPr>
        <w:t>t</w:t>
      </w:r>
      <w:r>
        <w:rPr>
          <w:sz w:val="22"/>
          <w:szCs w:val="22"/>
        </w:rPr>
        <w:t>s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Payab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Sys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m</w:t>
      </w:r>
      <w:r>
        <w:rPr>
          <w:sz w:val="22"/>
          <w:szCs w:val="22"/>
        </w:rPr>
        <w:t>. The</w:t>
      </w:r>
      <w:r>
        <w:rPr>
          <w:spacing w:val="2"/>
          <w:sz w:val="22"/>
          <w:szCs w:val="22"/>
        </w:rPr>
        <w:t xml:space="preserve"> </w:t>
      </w:r>
      <w:r>
        <w:rPr>
          <w:spacing w:val="-14"/>
          <w:sz w:val="22"/>
          <w:szCs w:val="22"/>
        </w:rPr>
        <w:t>T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st</w:t>
      </w:r>
      <w:r>
        <w:rPr>
          <w:spacing w:val="4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P</w:t>
      </w:r>
      <w:r>
        <w:rPr>
          <w:spacing w:val="1"/>
          <w:sz w:val="22"/>
          <w:szCs w:val="22"/>
        </w:rPr>
        <w:t>l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4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as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co</w:t>
      </w:r>
      <w:r>
        <w:rPr>
          <w:spacing w:val="-1"/>
          <w:sz w:val="22"/>
          <w:szCs w:val="22"/>
        </w:rPr>
        <w:t>m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il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d</w:t>
      </w:r>
      <w:r>
        <w:rPr>
          <w:spacing w:val="6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b</w:t>
      </w:r>
      <w:r>
        <w:rPr>
          <w:spacing w:val="2"/>
          <w:sz w:val="22"/>
          <w:szCs w:val="22"/>
        </w:rPr>
        <w:t>a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ed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on</w:t>
      </w:r>
      <w:r>
        <w:rPr>
          <w:spacing w:val="4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r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qu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r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m</w:t>
      </w:r>
      <w:r>
        <w:rPr>
          <w:sz w:val="22"/>
          <w:szCs w:val="22"/>
        </w:rPr>
        <w:t>en</w:t>
      </w:r>
      <w:r>
        <w:rPr>
          <w:spacing w:val="3"/>
          <w:sz w:val="22"/>
          <w:szCs w:val="22"/>
        </w:rPr>
        <w:t>t</w:t>
      </w:r>
      <w:r>
        <w:rPr>
          <w:sz w:val="22"/>
          <w:szCs w:val="22"/>
        </w:rPr>
        <w:t>s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c</w:t>
      </w:r>
      <w:r>
        <w:rPr>
          <w:spacing w:val="2"/>
          <w:sz w:val="22"/>
          <w:szCs w:val="22"/>
        </w:rPr>
        <w:t>u</w:t>
      </w:r>
      <w:r>
        <w:rPr>
          <w:spacing w:val="1"/>
          <w:sz w:val="22"/>
          <w:szCs w:val="22"/>
        </w:rPr>
        <w:t>m</w:t>
      </w:r>
      <w:r>
        <w:rPr>
          <w:spacing w:val="-2"/>
          <w:sz w:val="22"/>
          <w:szCs w:val="22"/>
        </w:rPr>
        <w:t>en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. The</w:t>
      </w:r>
      <w:r>
        <w:rPr>
          <w:spacing w:val="2"/>
          <w:sz w:val="22"/>
          <w:szCs w:val="22"/>
        </w:rPr>
        <w:t xml:space="preserve"> </w:t>
      </w:r>
      <w:r>
        <w:rPr>
          <w:spacing w:val="-14"/>
          <w:sz w:val="22"/>
          <w:szCs w:val="22"/>
        </w:rPr>
        <w:t>T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st</w:t>
      </w:r>
      <w:r>
        <w:rPr>
          <w:spacing w:val="4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P</w:t>
      </w:r>
      <w:r>
        <w:rPr>
          <w:spacing w:val="1"/>
          <w:sz w:val="22"/>
          <w:szCs w:val="22"/>
        </w:rPr>
        <w:t>l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n co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s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3"/>
          <w:sz w:val="22"/>
          <w:szCs w:val="22"/>
        </w:rPr>
        <w:t>t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d</w:t>
      </w:r>
      <w:r>
        <w:rPr>
          <w:spacing w:val="1"/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 xml:space="preserve">of </w:t>
      </w:r>
      <w:r>
        <w:rPr>
          <w:spacing w:val="18"/>
          <w:sz w:val="22"/>
          <w:szCs w:val="22"/>
        </w:rPr>
        <w:t xml:space="preserve"> </w:t>
      </w:r>
      <w:r>
        <w:rPr>
          <w:sz w:val="22"/>
          <w:szCs w:val="22"/>
        </w:rPr>
        <w:t>Fe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ur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s</w:t>
      </w:r>
      <w:proofErr w:type="gramEnd"/>
      <w:r>
        <w:rPr>
          <w:spacing w:val="1"/>
          <w:sz w:val="22"/>
          <w:szCs w:val="22"/>
        </w:rPr>
        <w:t xml:space="preserve"> t</w:t>
      </w:r>
      <w:r>
        <w:rPr>
          <w:spacing w:val="-2"/>
          <w:sz w:val="22"/>
          <w:szCs w:val="22"/>
        </w:rPr>
        <w:t>e</w:t>
      </w:r>
      <w:r>
        <w:rPr>
          <w:spacing w:val="2"/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d and n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 xml:space="preserve"> t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ed, </w:t>
      </w:r>
      <w:r>
        <w:rPr>
          <w:spacing w:val="26"/>
          <w:sz w:val="22"/>
          <w:szCs w:val="22"/>
        </w:rPr>
        <w:t xml:space="preserve"> </w:t>
      </w:r>
      <w:r>
        <w:rPr>
          <w:spacing w:val="-14"/>
          <w:sz w:val="22"/>
          <w:szCs w:val="22"/>
        </w:rPr>
        <w:t>T</w:t>
      </w:r>
      <w:r>
        <w:rPr>
          <w:sz w:val="22"/>
          <w:szCs w:val="22"/>
        </w:rPr>
        <w:t>oo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s,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Sc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ed</w:t>
      </w:r>
      <w:r>
        <w:rPr>
          <w:spacing w:val="2"/>
          <w:sz w:val="22"/>
          <w:szCs w:val="22"/>
        </w:rPr>
        <w:t>u</w:t>
      </w:r>
      <w:r>
        <w:rPr>
          <w:spacing w:val="1"/>
          <w:sz w:val="22"/>
          <w:szCs w:val="22"/>
        </w:rPr>
        <w:t>l</w:t>
      </w:r>
      <w:r>
        <w:rPr>
          <w:spacing w:val="-4"/>
          <w:sz w:val="22"/>
          <w:szCs w:val="22"/>
        </w:rPr>
        <w:t>e</w:t>
      </w:r>
      <w:r>
        <w:rPr>
          <w:sz w:val="22"/>
          <w:szCs w:val="22"/>
        </w:rPr>
        <w:t>,</w:t>
      </w:r>
      <w:r>
        <w:rPr>
          <w:spacing w:val="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espons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b</w:t>
      </w:r>
      <w:r>
        <w:rPr>
          <w:spacing w:val="1"/>
          <w:sz w:val="22"/>
          <w:szCs w:val="22"/>
        </w:rPr>
        <w:t>i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it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es,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n</w:t>
      </w:r>
      <w:r>
        <w:rPr>
          <w:spacing w:val="3"/>
          <w:sz w:val="22"/>
          <w:szCs w:val="22"/>
        </w:rPr>
        <w:t>t</w:t>
      </w:r>
      <w:r>
        <w:rPr>
          <w:sz w:val="22"/>
          <w:szCs w:val="22"/>
        </w:rPr>
        <w:t>r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nce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Cr</w:t>
      </w:r>
      <w:r>
        <w:rPr>
          <w:spacing w:val="1"/>
          <w:sz w:val="22"/>
          <w:szCs w:val="22"/>
        </w:rPr>
        <w:t>i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er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a,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Ex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C</w:t>
      </w:r>
      <w:r>
        <w:rPr>
          <w:sz w:val="22"/>
          <w:szCs w:val="22"/>
        </w:rPr>
        <w:t>r</w:t>
      </w:r>
      <w:r>
        <w:rPr>
          <w:spacing w:val="1"/>
          <w:sz w:val="22"/>
          <w:szCs w:val="22"/>
        </w:rPr>
        <w:t>i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er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 xml:space="preserve">a, </w:t>
      </w:r>
      <w:r>
        <w:rPr>
          <w:spacing w:val="-1"/>
          <w:sz w:val="22"/>
          <w:szCs w:val="22"/>
        </w:rPr>
        <w:t>R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sks,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dependenc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es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M</w:t>
      </w:r>
      <w:r>
        <w:rPr>
          <w:spacing w:val="1"/>
          <w:sz w:val="22"/>
          <w:szCs w:val="22"/>
        </w:rPr>
        <w:t>iti</w:t>
      </w:r>
      <w:r>
        <w:rPr>
          <w:sz w:val="22"/>
          <w:szCs w:val="22"/>
        </w:rPr>
        <w:t>ga</w:t>
      </w:r>
      <w:r>
        <w:rPr>
          <w:spacing w:val="1"/>
          <w:sz w:val="22"/>
          <w:szCs w:val="22"/>
        </w:rPr>
        <w:t>ti</w:t>
      </w:r>
      <w:r>
        <w:rPr>
          <w:sz w:val="22"/>
          <w:szCs w:val="22"/>
        </w:rPr>
        <w:t>on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ra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eg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e</w:t>
      </w:r>
      <w:r>
        <w:rPr>
          <w:spacing w:val="-13"/>
          <w:sz w:val="22"/>
          <w:szCs w:val="22"/>
        </w:rPr>
        <w:t>s</w:t>
      </w:r>
      <w:r>
        <w:rPr>
          <w:sz w:val="24"/>
          <w:szCs w:val="24"/>
        </w:rPr>
        <w:t>.</w:t>
      </w:r>
    </w:p>
    <w:p w:rsidR="00A56DCA" w:rsidRDefault="00A56DCA">
      <w:pPr>
        <w:spacing w:before="13" w:line="240" w:lineRule="exact"/>
        <w:rPr>
          <w:sz w:val="24"/>
          <w:szCs w:val="24"/>
        </w:rPr>
      </w:pPr>
    </w:p>
    <w:p w:rsidR="00A56DCA" w:rsidRDefault="00D87ED5">
      <w:pPr>
        <w:ind w:left="116" w:right="5411"/>
        <w:jc w:val="both"/>
        <w:rPr>
          <w:sz w:val="22"/>
          <w:szCs w:val="22"/>
        </w:rPr>
      </w:pPr>
      <w:r>
        <w:rPr>
          <w:i/>
          <w:spacing w:val="-1"/>
          <w:sz w:val="22"/>
          <w:szCs w:val="22"/>
        </w:rPr>
        <w:t>G</w:t>
      </w:r>
      <w:r>
        <w:rPr>
          <w:i/>
          <w:sz w:val="22"/>
          <w:szCs w:val="22"/>
        </w:rPr>
        <w:t>raph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cal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U</w:t>
      </w:r>
      <w:r>
        <w:rPr>
          <w:i/>
          <w:sz w:val="22"/>
          <w:szCs w:val="22"/>
        </w:rPr>
        <w:t>ser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In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er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ace</w:t>
      </w:r>
      <w:r>
        <w:rPr>
          <w:i/>
          <w:spacing w:val="1"/>
          <w:sz w:val="22"/>
          <w:szCs w:val="22"/>
        </w:rPr>
        <w:t xml:space="preserve"> f</w:t>
      </w:r>
      <w:r>
        <w:rPr>
          <w:i/>
          <w:sz w:val="22"/>
          <w:szCs w:val="22"/>
        </w:rPr>
        <w:t>or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20"/>
          <w:sz w:val="22"/>
          <w:szCs w:val="22"/>
        </w:rPr>
        <w:t>T</w:t>
      </w:r>
      <w:r>
        <w:rPr>
          <w:i/>
          <w:sz w:val="22"/>
          <w:szCs w:val="22"/>
        </w:rPr>
        <w:t>our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Book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ng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Sys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em</w:t>
      </w:r>
    </w:p>
    <w:p w:rsidR="00A56DCA" w:rsidRDefault="00D87ED5">
      <w:pPr>
        <w:spacing w:before="1"/>
        <w:ind w:left="116" w:right="89"/>
        <w:jc w:val="both"/>
        <w:rPr>
          <w:sz w:val="22"/>
          <w:szCs w:val="22"/>
        </w:rPr>
      </w:pPr>
      <w:r>
        <w:rPr>
          <w:sz w:val="22"/>
          <w:szCs w:val="22"/>
        </w:rPr>
        <w:t>Suc</w:t>
      </w:r>
      <w:r>
        <w:rPr>
          <w:spacing w:val="-2"/>
          <w:sz w:val="22"/>
          <w:szCs w:val="22"/>
        </w:rPr>
        <w:t>c</w:t>
      </w:r>
      <w:r>
        <w:rPr>
          <w:spacing w:val="2"/>
          <w:sz w:val="22"/>
          <w:szCs w:val="22"/>
        </w:rPr>
        <w:t>e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s</w:t>
      </w:r>
      <w:r>
        <w:rPr>
          <w:spacing w:val="-1"/>
          <w:sz w:val="22"/>
          <w:szCs w:val="22"/>
        </w:rPr>
        <w:t>f</w:t>
      </w:r>
      <w:r>
        <w:rPr>
          <w:sz w:val="22"/>
          <w:szCs w:val="22"/>
        </w:rPr>
        <w:t>u</w:t>
      </w:r>
      <w:r>
        <w:rPr>
          <w:spacing w:val="1"/>
          <w:sz w:val="22"/>
          <w:szCs w:val="22"/>
        </w:rPr>
        <w:t>ll</w:t>
      </w:r>
      <w:r>
        <w:rPr>
          <w:sz w:val="22"/>
          <w:szCs w:val="22"/>
        </w:rPr>
        <w:t>y</w:t>
      </w:r>
      <w:r>
        <w:rPr>
          <w:spacing w:val="29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pacing w:val="-1"/>
          <w:sz w:val="22"/>
          <w:szCs w:val="22"/>
        </w:rPr>
        <w:t>m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>m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d</w:t>
      </w:r>
      <w:r>
        <w:rPr>
          <w:spacing w:val="31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29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li</w:t>
      </w:r>
      <w:r>
        <w:rPr>
          <w:sz w:val="22"/>
          <w:szCs w:val="22"/>
        </w:rPr>
        <w:t>v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d</w:t>
      </w:r>
      <w:r>
        <w:rPr>
          <w:spacing w:val="31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29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G</w:t>
      </w:r>
      <w:r>
        <w:rPr>
          <w:spacing w:val="1"/>
          <w:sz w:val="22"/>
          <w:szCs w:val="22"/>
        </w:rPr>
        <w:t>U</w:t>
      </w:r>
      <w:r>
        <w:rPr>
          <w:sz w:val="22"/>
          <w:szCs w:val="22"/>
        </w:rPr>
        <w:t>I</w:t>
      </w:r>
      <w:r>
        <w:rPr>
          <w:spacing w:val="27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29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ow</w:t>
      </w:r>
      <w:r>
        <w:rPr>
          <w:spacing w:val="28"/>
          <w:sz w:val="22"/>
          <w:szCs w:val="22"/>
        </w:rPr>
        <w:t xml:space="preserve"> </w:t>
      </w:r>
      <w:r>
        <w:rPr>
          <w:sz w:val="22"/>
          <w:szCs w:val="22"/>
        </w:rPr>
        <w:t>book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29"/>
          <w:sz w:val="22"/>
          <w:szCs w:val="22"/>
        </w:rPr>
        <w:t xml:space="preserve"> </w:t>
      </w:r>
      <w:r>
        <w:rPr>
          <w:sz w:val="22"/>
          <w:szCs w:val="22"/>
        </w:rPr>
        <w:t>for</w:t>
      </w:r>
      <w:r>
        <w:rPr>
          <w:spacing w:val="27"/>
          <w:sz w:val="22"/>
          <w:szCs w:val="22"/>
        </w:rPr>
        <w:t xml:space="preserve"> </w:t>
      </w:r>
      <w:r>
        <w:rPr>
          <w:sz w:val="22"/>
          <w:szCs w:val="22"/>
        </w:rPr>
        <w:t>2-</w:t>
      </w:r>
      <w:r>
        <w:rPr>
          <w:spacing w:val="1"/>
          <w:sz w:val="22"/>
          <w:szCs w:val="22"/>
        </w:rPr>
        <w:t>w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ek</w:t>
      </w:r>
      <w:r>
        <w:rPr>
          <w:spacing w:val="29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our</w:t>
      </w:r>
      <w:r>
        <w:rPr>
          <w:spacing w:val="27"/>
          <w:sz w:val="22"/>
          <w:szCs w:val="22"/>
        </w:rPr>
        <w:t xml:space="preserve"> </w:t>
      </w:r>
      <w:r>
        <w:rPr>
          <w:sz w:val="22"/>
          <w:szCs w:val="22"/>
        </w:rPr>
        <w:t>pack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ges</w:t>
      </w:r>
      <w:r>
        <w:rPr>
          <w:spacing w:val="29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29"/>
          <w:sz w:val="22"/>
          <w:szCs w:val="22"/>
        </w:rPr>
        <w:t xml:space="preserve"> </w:t>
      </w:r>
      <w:r>
        <w:rPr>
          <w:sz w:val="22"/>
          <w:szCs w:val="22"/>
        </w:rPr>
        <w:t>va</w:t>
      </w:r>
      <w:r>
        <w:rPr>
          <w:spacing w:val="-1"/>
          <w:sz w:val="22"/>
          <w:szCs w:val="22"/>
        </w:rPr>
        <w:t>r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ous</w:t>
      </w:r>
      <w:r>
        <w:rPr>
          <w:spacing w:val="29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ou</w:t>
      </w:r>
      <w:r>
        <w:rPr>
          <w:spacing w:val="-1"/>
          <w:sz w:val="22"/>
          <w:szCs w:val="22"/>
        </w:rPr>
        <w:t>ri</w:t>
      </w:r>
      <w:r>
        <w:rPr>
          <w:sz w:val="22"/>
          <w:szCs w:val="22"/>
        </w:rPr>
        <w:t>st spo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s</w:t>
      </w:r>
      <w:r>
        <w:rPr>
          <w:spacing w:val="3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3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1"/>
          <w:sz w:val="22"/>
          <w:szCs w:val="22"/>
        </w:rPr>
        <w:t xml:space="preserve"> </w:t>
      </w:r>
      <w:proofErr w:type="spellStart"/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or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d</w:t>
      </w:r>
      <w:r>
        <w:rPr>
          <w:spacing w:val="1"/>
          <w:sz w:val="22"/>
          <w:szCs w:val="22"/>
        </w:rPr>
        <w:t>.</w:t>
      </w:r>
      <w:r>
        <w:rPr>
          <w:sz w:val="22"/>
          <w:szCs w:val="22"/>
        </w:rPr>
        <w:t>The</w:t>
      </w:r>
      <w:proofErr w:type="spellEnd"/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fun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ti</w:t>
      </w:r>
      <w:r>
        <w:rPr>
          <w:sz w:val="22"/>
          <w:szCs w:val="22"/>
        </w:rPr>
        <w:t>on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li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y</w:t>
      </w:r>
      <w:r>
        <w:rPr>
          <w:spacing w:val="3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uded</w:t>
      </w:r>
      <w:r>
        <w:rPr>
          <w:spacing w:val="3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i</w:t>
      </w:r>
      <w:r>
        <w:rPr>
          <w:spacing w:val="-1"/>
          <w:sz w:val="22"/>
          <w:szCs w:val="22"/>
        </w:rPr>
        <w:t>r</w:t>
      </w:r>
      <w:r>
        <w:rPr>
          <w:spacing w:val="3"/>
          <w:sz w:val="22"/>
          <w:szCs w:val="22"/>
        </w:rPr>
        <w:t>l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4"/>
          <w:sz w:val="22"/>
          <w:szCs w:val="22"/>
        </w:rPr>
        <w:t>e</w:t>
      </w:r>
      <w:r>
        <w:rPr>
          <w:sz w:val="22"/>
          <w:szCs w:val="22"/>
        </w:rPr>
        <w:t>,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ho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l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3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al</w:t>
      </w:r>
      <w:r>
        <w:rPr>
          <w:spacing w:val="4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ansp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r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on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r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serva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on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. The</w:t>
      </w:r>
      <w:r>
        <w:rPr>
          <w:spacing w:val="3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ys</w:t>
      </w:r>
      <w:r>
        <w:rPr>
          <w:spacing w:val="-1"/>
          <w:sz w:val="22"/>
          <w:szCs w:val="22"/>
        </w:rPr>
        <w:t>t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m</w:t>
      </w:r>
      <w:r>
        <w:rPr>
          <w:spacing w:val="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a</w:t>
      </w:r>
      <w:r>
        <w:rPr>
          <w:spacing w:val="1"/>
          <w:sz w:val="22"/>
          <w:szCs w:val="22"/>
        </w:rPr>
        <w:t>l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o a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o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 xml:space="preserve">s </w:t>
      </w:r>
      <w:proofErr w:type="gramStart"/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r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r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e</w:t>
      </w:r>
      <w:proofErr w:type="gramEnd"/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any book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ng by</w:t>
      </w:r>
      <w:r>
        <w:rPr>
          <w:spacing w:val="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m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ans of a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con</w:t>
      </w:r>
      <w:r>
        <w:rPr>
          <w:spacing w:val="-1"/>
          <w:sz w:val="22"/>
          <w:szCs w:val="22"/>
        </w:rPr>
        <w:t>fi</w:t>
      </w:r>
      <w:r>
        <w:rPr>
          <w:sz w:val="22"/>
          <w:szCs w:val="22"/>
        </w:rPr>
        <w:t>r</w:t>
      </w:r>
      <w:r>
        <w:rPr>
          <w:spacing w:val="-1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on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nu</w:t>
      </w:r>
      <w:r>
        <w:rPr>
          <w:spacing w:val="1"/>
          <w:sz w:val="22"/>
          <w:szCs w:val="22"/>
        </w:rPr>
        <w:t>m</w:t>
      </w:r>
      <w:r>
        <w:rPr>
          <w:sz w:val="22"/>
          <w:szCs w:val="22"/>
        </w:rPr>
        <w:t>b</w:t>
      </w:r>
      <w:r>
        <w:rPr>
          <w:spacing w:val="-2"/>
          <w:sz w:val="22"/>
          <w:szCs w:val="22"/>
        </w:rPr>
        <w:t>e</w:t>
      </w:r>
      <w:r>
        <w:rPr>
          <w:spacing w:val="-11"/>
          <w:sz w:val="22"/>
          <w:szCs w:val="22"/>
        </w:rPr>
        <w:t>r</w:t>
      </w:r>
      <w:r>
        <w:rPr>
          <w:sz w:val="22"/>
          <w:szCs w:val="22"/>
        </w:rPr>
        <w:t>.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C</w:t>
      </w:r>
      <w:r>
        <w:rPr>
          <w:sz w:val="22"/>
          <w:szCs w:val="22"/>
        </w:rPr>
        <w:t>oded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 xml:space="preserve">and </w:t>
      </w:r>
      <w:r>
        <w:rPr>
          <w:spacing w:val="1"/>
          <w:sz w:val="22"/>
          <w:szCs w:val="22"/>
        </w:rPr>
        <w:t>i</w:t>
      </w:r>
      <w:r>
        <w:rPr>
          <w:spacing w:val="-1"/>
          <w:sz w:val="22"/>
          <w:szCs w:val="22"/>
        </w:rPr>
        <w:t>m</w:t>
      </w:r>
      <w:r>
        <w:rPr>
          <w:spacing w:val="2"/>
          <w:sz w:val="22"/>
          <w:szCs w:val="22"/>
        </w:rPr>
        <w:t>p</w:t>
      </w:r>
      <w:r>
        <w:rPr>
          <w:spacing w:val="1"/>
          <w:sz w:val="22"/>
          <w:szCs w:val="22"/>
        </w:rPr>
        <w:t>l</w:t>
      </w:r>
      <w:r>
        <w:rPr>
          <w:spacing w:val="-4"/>
          <w:sz w:val="22"/>
          <w:szCs w:val="22"/>
        </w:rPr>
        <w:t>e</w:t>
      </w:r>
      <w:r>
        <w:rPr>
          <w:spacing w:val="3"/>
          <w:sz w:val="22"/>
          <w:szCs w:val="22"/>
        </w:rPr>
        <w:t>m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d</w:t>
      </w:r>
      <w:r>
        <w:rPr>
          <w:spacing w:val="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 Java on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 xml:space="preserve">a </w:t>
      </w:r>
      <w:r>
        <w:rPr>
          <w:spacing w:val="-1"/>
          <w:sz w:val="22"/>
          <w:szCs w:val="22"/>
        </w:rPr>
        <w:t>U</w:t>
      </w:r>
      <w:r>
        <w:rPr>
          <w:sz w:val="22"/>
          <w:szCs w:val="22"/>
        </w:rPr>
        <w:t>n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 xml:space="preserve">x </w:t>
      </w:r>
      <w:proofErr w:type="gramStart"/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form 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us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ng</w:t>
      </w:r>
      <w:proofErr w:type="gramEnd"/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Ec</w:t>
      </w:r>
      <w:r>
        <w:rPr>
          <w:spacing w:val="1"/>
          <w:sz w:val="22"/>
          <w:szCs w:val="22"/>
        </w:rPr>
        <w:t>li</w:t>
      </w:r>
      <w:r>
        <w:rPr>
          <w:sz w:val="22"/>
          <w:szCs w:val="22"/>
        </w:rPr>
        <w:t>pse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as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I</w:t>
      </w:r>
      <w:r>
        <w:rPr>
          <w:spacing w:val="-1"/>
          <w:sz w:val="22"/>
          <w:szCs w:val="22"/>
        </w:rPr>
        <w:t>D</w:t>
      </w:r>
      <w:r>
        <w:rPr>
          <w:sz w:val="22"/>
          <w:szCs w:val="22"/>
        </w:rPr>
        <w:t>E.</w:t>
      </w:r>
    </w:p>
    <w:p w:rsidR="00A56DCA" w:rsidRDefault="00A56DCA">
      <w:pPr>
        <w:spacing w:before="13" w:line="240" w:lineRule="exact"/>
        <w:rPr>
          <w:sz w:val="24"/>
          <w:szCs w:val="24"/>
        </w:rPr>
      </w:pPr>
    </w:p>
    <w:p w:rsidR="00A56DCA" w:rsidRDefault="00D87ED5">
      <w:pPr>
        <w:ind w:left="116" w:right="7801"/>
        <w:jc w:val="both"/>
        <w:rPr>
          <w:sz w:val="22"/>
          <w:szCs w:val="22"/>
        </w:rPr>
      </w:pPr>
      <w:r>
        <w:rPr>
          <w:i/>
          <w:spacing w:val="-1"/>
          <w:sz w:val="22"/>
          <w:szCs w:val="22"/>
        </w:rPr>
        <w:t>H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Ther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os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at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Sys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em</w:t>
      </w:r>
    </w:p>
    <w:p w:rsidR="00A56DCA" w:rsidRDefault="00D87ED5">
      <w:pPr>
        <w:spacing w:before="1"/>
        <w:ind w:left="116" w:right="92"/>
        <w:jc w:val="both"/>
        <w:rPr>
          <w:sz w:val="22"/>
          <w:szCs w:val="22"/>
        </w:rPr>
      </w:pPr>
      <w:r>
        <w:rPr>
          <w:sz w:val="22"/>
          <w:szCs w:val="22"/>
        </w:rPr>
        <w:t>Suc</w:t>
      </w:r>
      <w:r>
        <w:rPr>
          <w:spacing w:val="-2"/>
          <w:sz w:val="22"/>
          <w:szCs w:val="22"/>
        </w:rPr>
        <w:t>c</w:t>
      </w:r>
      <w:r>
        <w:rPr>
          <w:spacing w:val="2"/>
          <w:sz w:val="22"/>
          <w:szCs w:val="22"/>
        </w:rPr>
        <w:t>e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s</w:t>
      </w:r>
      <w:r>
        <w:rPr>
          <w:spacing w:val="-1"/>
          <w:sz w:val="22"/>
          <w:szCs w:val="22"/>
        </w:rPr>
        <w:t>f</w:t>
      </w:r>
      <w:r>
        <w:rPr>
          <w:sz w:val="22"/>
          <w:szCs w:val="22"/>
        </w:rPr>
        <w:t>u</w:t>
      </w:r>
      <w:r>
        <w:rPr>
          <w:spacing w:val="1"/>
          <w:sz w:val="22"/>
          <w:szCs w:val="22"/>
        </w:rPr>
        <w:t>ll</w:t>
      </w:r>
      <w:r>
        <w:rPr>
          <w:sz w:val="22"/>
          <w:szCs w:val="22"/>
        </w:rPr>
        <w:t>y</w:t>
      </w:r>
      <w:r>
        <w:rPr>
          <w:spacing w:val="1"/>
          <w:sz w:val="22"/>
          <w:szCs w:val="22"/>
        </w:rPr>
        <w:t xml:space="preserve"> i</w:t>
      </w:r>
      <w:r>
        <w:rPr>
          <w:spacing w:val="-1"/>
          <w:sz w:val="22"/>
          <w:szCs w:val="22"/>
        </w:rPr>
        <w:t>m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>m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d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li</w:t>
      </w:r>
      <w:r>
        <w:rPr>
          <w:sz w:val="22"/>
          <w:szCs w:val="22"/>
        </w:rPr>
        <w:t>v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d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pro</w:t>
      </w:r>
      <w:r>
        <w:rPr>
          <w:spacing w:val="-1"/>
          <w:sz w:val="22"/>
          <w:szCs w:val="22"/>
        </w:rPr>
        <w:t>j</w:t>
      </w:r>
      <w:r>
        <w:rPr>
          <w:sz w:val="22"/>
          <w:szCs w:val="22"/>
        </w:rPr>
        <w:t>ect for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 xml:space="preserve">a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</w:t>
      </w:r>
      <w:r>
        <w:rPr>
          <w:spacing w:val="-2"/>
          <w:sz w:val="22"/>
          <w:szCs w:val="22"/>
        </w:rPr>
        <w:t>e</w:t>
      </w:r>
      <w:r>
        <w:rPr>
          <w:spacing w:val="2"/>
          <w:sz w:val="22"/>
          <w:szCs w:val="22"/>
        </w:rPr>
        <w:t>r</w:t>
      </w:r>
      <w:r>
        <w:rPr>
          <w:spacing w:val="1"/>
          <w:sz w:val="22"/>
          <w:szCs w:val="22"/>
        </w:rPr>
        <w:t>m</w:t>
      </w:r>
      <w:r>
        <w:rPr>
          <w:sz w:val="22"/>
          <w:szCs w:val="22"/>
        </w:rPr>
        <w:t>o</w:t>
      </w:r>
      <w:r>
        <w:rPr>
          <w:spacing w:val="-4"/>
          <w:sz w:val="22"/>
          <w:szCs w:val="22"/>
        </w:rPr>
        <w:t>s</w:t>
      </w:r>
      <w:r>
        <w:rPr>
          <w:spacing w:val="3"/>
          <w:sz w:val="22"/>
          <w:szCs w:val="22"/>
        </w:rPr>
        <w:t>t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t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s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em</w:t>
      </w:r>
      <w:r>
        <w:rPr>
          <w:spacing w:val="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be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u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ed</w:t>
      </w:r>
      <w:r>
        <w:rPr>
          <w:spacing w:val="1"/>
          <w:sz w:val="22"/>
          <w:szCs w:val="22"/>
        </w:rPr>
        <w:t xml:space="preserve"> i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h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m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s for con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ro</w:t>
      </w:r>
      <w:r>
        <w:rPr>
          <w:spacing w:val="1"/>
          <w:sz w:val="22"/>
          <w:szCs w:val="22"/>
        </w:rPr>
        <w:t>lli</w:t>
      </w:r>
      <w:r>
        <w:rPr>
          <w:sz w:val="22"/>
          <w:szCs w:val="22"/>
        </w:rPr>
        <w:t xml:space="preserve">ng 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m</w:t>
      </w:r>
      <w:r>
        <w:rPr>
          <w:sz w:val="22"/>
          <w:szCs w:val="22"/>
        </w:rPr>
        <w:t>pe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u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prov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d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fun</w:t>
      </w:r>
      <w:r>
        <w:rPr>
          <w:spacing w:val="-2"/>
          <w:sz w:val="22"/>
          <w:szCs w:val="22"/>
        </w:rPr>
        <w:t>c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o</w:t>
      </w:r>
      <w:r>
        <w:rPr>
          <w:spacing w:val="2"/>
          <w:sz w:val="22"/>
          <w:szCs w:val="22"/>
        </w:rPr>
        <w:t>n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l</w:t>
      </w:r>
      <w:r>
        <w:rPr>
          <w:spacing w:val="-1"/>
          <w:sz w:val="22"/>
          <w:szCs w:val="22"/>
        </w:rPr>
        <w:t>i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y</w:t>
      </w:r>
      <w:r>
        <w:rPr>
          <w:spacing w:val="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 d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p</w:t>
      </w:r>
      <w:r>
        <w:rPr>
          <w:spacing w:val="3"/>
          <w:sz w:val="22"/>
          <w:szCs w:val="22"/>
        </w:rPr>
        <w:t>l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y</w:t>
      </w:r>
      <w:r>
        <w:rPr>
          <w:spacing w:val="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m</w:t>
      </w:r>
      <w:r>
        <w:rPr>
          <w:spacing w:val="-2"/>
          <w:sz w:val="22"/>
          <w:szCs w:val="22"/>
        </w:rPr>
        <w:t>p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u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e,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set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a pa</w:t>
      </w:r>
      <w:r>
        <w:rPr>
          <w:spacing w:val="-1"/>
          <w:sz w:val="22"/>
          <w:szCs w:val="22"/>
        </w:rPr>
        <w:t>r</w:t>
      </w:r>
      <w:r>
        <w:rPr>
          <w:spacing w:val="1"/>
          <w:sz w:val="22"/>
          <w:szCs w:val="22"/>
        </w:rPr>
        <w:t>ti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u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ar</w:t>
      </w:r>
      <w:r>
        <w:rPr>
          <w:spacing w:val="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m</w:t>
      </w:r>
      <w:r>
        <w:rPr>
          <w:sz w:val="22"/>
          <w:szCs w:val="22"/>
        </w:rPr>
        <w:t>pe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u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for a</w:t>
      </w:r>
      <w:r>
        <w:rPr>
          <w:spacing w:val="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i</w:t>
      </w:r>
      <w:r>
        <w:rPr>
          <w:spacing w:val="1"/>
          <w:sz w:val="22"/>
          <w:szCs w:val="22"/>
        </w:rPr>
        <w:t>m</w:t>
      </w:r>
      <w:r>
        <w:rPr>
          <w:sz w:val="22"/>
          <w:szCs w:val="22"/>
        </w:rPr>
        <w:t>e</w:t>
      </w:r>
      <w:r>
        <w:rPr>
          <w:spacing w:val="2"/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dur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ti</w:t>
      </w:r>
      <w:r>
        <w:rPr>
          <w:sz w:val="22"/>
          <w:szCs w:val="22"/>
        </w:rPr>
        <w:t>on .</w:t>
      </w:r>
      <w:proofErr w:type="gramEnd"/>
      <w:r>
        <w:rPr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C</w:t>
      </w:r>
      <w:r>
        <w:rPr>
          <w:sz w:val="22"/>
          <w:szCs w:val="22"/>
        </w:rPr>
        <w:t>oded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1"/>
          <w:sz w:val="22"/>
          <w:szCs w:val="22"/>
        </w:rPr>
        <w:t xml:space="preserve"> im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m</w:t>
      </w:r>
      <w:r>
        <w:rPr>
          <w:sz w:val="22"/>
          <w:szCs w:val="22"/>
        </w:rPr>
        <w:t>en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ed</w:t>
      </w:r>
      <w:r>
        <w:rPr>
          <w:spacing w:val="1"/>
          <w:sz w:val="22"/>
          <w:szCs w:val="22"/>
        </w:rPr>
        <w:t xml:space="preserve"> i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Java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on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U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x</w:t>
      </w:r>
      <w:r>
        <w:rPr>
          <w:spacing w:val="1"/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form 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us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ng</w:t>
      </w:r>
      <w:proofErr w:type="gramEnd"/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Ec</w:t>
      </w:r>
      <w:r>
        <w:rPr>
          <w:spacing w:val="1"/>
          <w:sz w:val="22"/>
          <w:szCs w:val="22"/>
        </w:rPr>
        <w:t>li</w:t>
      </w:r>
      <w:r>
        <w:rPr>
          <w:sz w:val="22"/>
          <w:szCs w:val="22"/>
        </w:rPr>
        <w:t>pse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as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I</w:t>
      </w:r>
      <w:r>
        <w:rPr>
          <w:spacing w:val="-1"/>
          <w:sz w:val="22"/>
          <w:szCs w:val="22"/>
        </w:rPr>
        <w:t>D</w:t>
      </w:r>
      <w:r>
        <w:rPr>
          <w:sz w:val="22"/>
          <w:szCs w:val="22"/>
        </w:rPr>
        <w:t>E.</w:t>
      </w:r>
    </w:p>
    <w:p w:rsidR="00A56DCA" w:rsidRDefault="00A56DCA">
      <w:pPr>
        <w:spacing w:before="13" w:line="240" w:lineRule="exact"/>
        <w:rPr>
          <w:sz w:val="24"/>
          <w:szCs w:val="24"/>
        </w:rPr>
      </w:pPr>
    </w:p>
    <w:p w:rsidR="00A56DCA" w:rsidRDefault="00D87ED5">
      <w:pPr>
        <w:ind w:left="116" w:right="8974"/>
        <w:jc w:val="both"/>
        <w:rPr>
          <w:sz w:val="22"/>
          <w:szCs w:val="22"/>
        </w:rPr>
      </w:pPr>
      <w:r>
        <w:rPr>
          <w:i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nk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20"/>
          <w:sz w:val="22"/>
          <w:szCs w:val="22"/>
        </w:rPr>
        <w:t>T</w:t>
      </w:r>
      <w:r>
        <w:rPr>
          <w:i/>
          <w:sz w:val="22"/>
          <w:szCs w:val="22"/>
        </w:rPr>
        <w:t>es</w:t>
      </w:r>
      <w:r>
        <w:rPr>
          <w:i/>
          <w:spacing w:val="1"/>
          <w:sz w:val="22"/>
          <w:szCs w:val="22"/>
        </w:rPr>
        <w:t>ti</w:t>
      </w:r>
      <w:r>
        <w:rPr>
          <w:i/>
          <w:sz w:val="22"/>
          <w:szCs w:val="22"/>
        </w:rPr>
        <w:t>ng</w:t>
      </w:r>
    </w:p>
    <w:p w:rsidR="00A56DCA" w:rsidRDefault="00D87ED5">
      <w:pPr>
        <w:spacing w:before="1" w:line="240" w:lineRule="exact"/>
        <w:ind w:left="116" w:right="100"/>
        <w:rPr>
          <w:sz w:val="22"/>
          <w:szCs w:val="22"/>
        </w:rPr>
      </w:pPr>
      <w:r>
        <w:rPr>
          <w:spacing w:val="-14"/>
          <w:sz w:val="22"/>
          <w:szCs w:val="22"/>
        </w:rPr>
        <w:t>T</w:t>
      </w:r>
      <w:r>
        <w:rPr>
          <w:spacing w:val="-2"/>
          <w:sz w:val="22"/>
          <w:szCs w:val="22"/>
        </w:rPr>
        <w:t>es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d</w:t>
      </w:r>
      <w:r>
        <w:rPr>
          <w:spacing w:val="9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c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an</w:t>
      </w:r>
      <w:r>
        <w:rPr>
          <w:spacing w:val="2"/>
          <w:sz w:val="22"/>
          <w:szCs w:val="22"/>
        </w:rPr>
        <w:t>n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l</w:t>
      </w:r>
      <w:r>
        <w:rPr>
          <w:spacing w:val="8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apa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it</w:t>
      </w:r>
      <w:r>
        <w:rPr>
          <w:sz w:val="22"/>
          <w:szCs w:val="22"/>
        </w:rPr>
        <w:t>y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7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w</w:t>
      </w:r>
      <w:r>
        <w:rPr>
          <w:spacing w:val="2"/>
          <w:sz w:val="22"/>
          <w:szCs w:val="22"/>
        </w:rPr>
        <w:t>o</w:t>
      </w:r>
      <w:r>
        <w:rPr>
          <w:sz w:val="22"/>
          <w:szCs w:val="22"/>
        </w:rPr>
        <w:t>rk</w:t>
      </w:r>
      <w:r>
        <w:rPr>
          <w:spacing w:val="5"/>
          <w:sz w:val="22"/>
          <w:szCs w:val="22"/>
        </w:rPr>
        <w:t xml:space="preserve"> </w:t>
      </w:r>
      <w:proofErr w:type="gramStart"/>
      <w:r>
        <w:rPr>
          <w:spacing w:val="1"/>
          <w:sz w:val="22"/>
          <w:szCs w:val="22"/>
        </w:rPr>
        <w:t>l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 xml:space="preserve">nk </w:t>
      </w:r>
      <w:r>
        <w:rPr>
          <w:spacing w:val="13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proofErr w:type="gramEnd"/>
      <w:r>
        <w:rPr>
          <w:spacing w:val="7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p</w:t>
      </w:r>
      <w:r>
        <w:rPr>
          <w:sz w:val="22"/>
          <w:szCs w:val="22"/>
        </w:rPr>
        <w:t>rov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de</w:t>
      </w:r>
      <w:r>
        <w:rPr>
          <w:spacing w:val="9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s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pacing w:val="-1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es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7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pe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for</w:t>
      </w:r>
      <w:r>
        <w:rPr>
          <w:spacing w:val="-1"/>
          <w:sz w:val="22"/>
          <w:szCs w:val="22"/>
        </w:rPr>
        <w:t>m</w:t>
      </w:r>
      <w:r>
        <w:rPr>
          <w:sz w:val="22"/>
          <w:szCs w:val="22"/>
        </w:rPr>
        <w:t>ance</w:t>
      </w:r>
      <w:r>
        <w:rPr>
          <w:spacing w:val="7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r</w:t>
      </w:r>
      <w:r>
        <w:rPr>
          <w:spacing w:val="1"/>
          <w:sz w:val="22"/>
          <w:szCs w:val="22"/>
        </w:rPr>
        <w:t>it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a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such</w:t>
      </w:r>
      <w:r>
        <w:rPr>
          <w:spacing w:val="7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s</w:t>
      </w:r>
      <w:r>
        <w:rPr>
          <w:spacing w:val="9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d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a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r</w:t>
      </w:r>
      <w:r>
        <w:rPr>
          <w:spacing w:val="-2"/>
          <w:sz w:val="22"/>
          <w:szCs w:val="22"/>
        </w:rPr>
        <w:t>a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 xml:space="preserve">e, 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ency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overa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l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speed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1"/>
          <w:sz w:val="22"/>
          <w:szCs w:val="22"/>
        </w:rPr>
        <w:t xml:space="preserve"> t</w:t>
      </w:r>
      <w:r>
        <w:rPr>
          <w:sz w:val="22"/>
          <w:szCs w:val="22"/>
        </w:rPr>
        <w:t>he</w:t>
      </w:r>
      <w:r>
        <w:rPr>
          <w:spacing w:val="1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ne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ork</w:t>
      </w:r>
      <w:r>
        <w:rPr>
          <w:spacing w:val="1"/>
          <w:sz w:val="22"/>
          <w:szCs w:val="22"/>
        </w:rPr>
        <w:t>.</w:t>
      </w:r>
      <w:r>
        <w:rPr>
          <w:sz w:val="22"/>
          <w:szCs w:val="22"/>
        </w:rPr>
        <w:t>I</w:t>
      </w:r>
      <w:r>
        <w:rPr>
          <w:spacing w:val="1"/>
          <w:sz w:val="22"/>
          <w:szCs w:val="22"/>
        </w:rPr>
        <w:t>m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m</w:t>
      </w:r>
      <w:r>
        <w:rPr>
          <w:sz w:val="22"/>
          <w:szCs w:val="22"/>
        </w:rPr>
        <w:t>en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ed</w:t>
      </w:r>
      <w:proofErr w:type="spellEnd"/>
      <w:r>
        <w:rPr>
          <w:spacing w:val="1"/>
          <w:sz w:val="22"/>
          <w:szCs w:val="22"/>
        </w:rPr>
        <w:t xml:space="preserve"> t</w:t>
      </w:r>
      <w:r>
        <w:rPr>
          <w:sz w:val="22"/>
          <w:szCs w:val="22"/>
        </w:rPr>
        <w:t>est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code</w:t>
      </w:r>
      <w:r>
        <w:rPr>
          <w:spacing w:val="1"/>
          <w:sz w:val="22"/>
          <w:szCs w:val="22"/>
        </w:rPr>
        <w:t xml:space="preserve"> i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Java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us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Socket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progra</w:t>
      </w:r>
      <w:r>
        <w:rPr>
          <w:spacing w:val="1"/>
          <w:sz w:val="22"/>
          <w:szCs w:val="22"/>
        </w:rPr>
        <w:t>mmi</w:t>
      </w:r>
      <w:r>
        <w:rPr>
          <w:sz w:val="22"/>
          <w:szCs w:val="22"/>
        </w:rPr>
        <w:t>ng.</w:t>
      </w:r>
    </w:p>
    <w:p w:rsidR="00A56DCA" w:rsidRDefault="00A56DCA">
      <w:pPr>
        <w:spacing w:before="10" w:line="240" w:lineRule="exact"/>
        <w:rPr>
          <w:sz w:val="24"/>
          <w:szCs w:val="24"/>
        </w:rPr>
      </w:pPr>
    </w:p>
    <w:p w:rsidR="00A56DCA" w:rsidRDefault="00D87ED5">
      <w:pPr>
        <w:ind w:left="116" w:right="6817"/>
        <w:jc w:val="both"/>
        <w:rPr>
          <w:sz w:val="22"/>
          <w:szCs w:val="22"/>
        </w:rPr>
      </w:pPr>
      <w:r>
        <w:rPr>
          <w:b/>
          <w:spacing w:val="-1"/>
          <w:sz w:val="22"/>
          <w:szCs w:val="22"/>
        </w:rPr>
        <w:t>R</w:t>
      </w:r>
      <w:r>
        <w:rPr>
          <w:b/>
          <w:sz w:val="22"/>
          <w:szCs w:val="22"/>
        </w:rPr>
        <w:t>efe</w:t>
      </w:r>
      <w:r>
        <w:rPr>
          <w:b/>
          <w:spacing w:val="-4"/>
          <w:sz w:val="22"/>
          <w:szCs w:val="22"/>
        </w:rPr>
        <w:t>r</w:t>
      </w:r>
      <w:r>
        <w:rPr>
          <w:b/>
          <w:sz w:val="22"/>
          <w:szCs w:val="22"/>
        </w:rPr>
        <w:t xml:space="preserve">ences: </w:t>
      </w:r>
      <w:r>
        <w:rPr>
          <w:spacing w:val="-17"/>
          <w:sz w:val="22"/>
          <w:szCs w:val="22"/>
        </w:rPr>
        <w:t>A</w:t>
      </w:r>
      <w:r>
        <w:rPr>
          <w:sz w:val="22"/>
          <w:szCs w:val="22"/>
        </w:rPr>
        <w:t>va</w:t>
      </w:r>
      <w:r>
        <w:rPr>
          <w:spacing w:val="1"/>
          <w:sz w:val="22"/>
          <w:szCs w:val="22"/>
        </w:rPr>
        <w:t>il</w:t>
      </w:r>
      <w:r>
        <w:rPr>
          <w:sz w:val="22"/>
          <w:szCs w:val="22"/>
        </w:rPr>
        <w:t>ab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upon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reques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.</w:t>
      </w:r>
    </w:p>
    <w:sectPr w:rsidR="00A56DCA">
      <w:pgSz w:w="12240" w:h="15840"/>
      <w:pgMar w:top="1060" w:right="10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17647A"/>
    <w:multiLevelType w:val="multilevel"/>
    <w:tmpl w:val="E0780A06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6DCA"/>
    <w:rsid w:val="00281A0B"/>
    <w:rsid w:val="006E534E"/>
    <w:rsid w:val="008D0D45"/>
    <w:rsid w:val="00A56DCA"/>
    <w:rsid w:val="00D848B9"/>
    <w:rsid w:val="00D87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1207</TotalTime>
  <Pages>2</Pages>
  <Words>533</Words>
  <Characters>3043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Advanced Micro Devices</Company>
  <LinksUpToDate>false</LinksUpToDate>
  <CharactersWithSpaces>3569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Gupta, Varun</dc:creator>
  <cp:lastModifiedBy>Windows User</cp:lastModifiedBy>
  <cp:revision>6</cp:revision>
  <dcterms:created xsi:type="dcterms:W3CDTF">2014-02-07T20:47:00Z</dcterms:created>
  <dcterms:modified xsi:type="dcterms:W3CDTF">2014-02-19T18:00:00Z</dcterms:modified>
</cp:coreProperties>
</file>